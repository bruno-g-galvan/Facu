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1F1" w:rsidRDefault="00A851F1" w:rsidP="00A851F1">
      <w:pPr>
        <w:rPr>
          <w:rFonts w:ascii="Arial Narrow" w:hAnsi="Arial Narrow" w:cs="Arial"/>
          <w:sz w:val="22"/>
          <w:szCs w:val="22"/>
        </w:rPr>
      </w:pPr>
    </w:p>
    <w:tbl>
      <w:tblPr>
        <w:tblW w:w="9922" w:type="dxa"/>
        <w:tblInd w:w="-435" w:type="dxa"/>
        <w:tblLayout w:type="fixed"/>
        <w:tblCellMar>
          <w:top w:w="113" w:type="dxa"/>
          <w:left w:w="98" w:type="dxa"/>
          <w:bottom w:w="113" w:type="dxa"/>
          <w:right w:w="70" w:type="dxa"/>
        </w:tblCellMar>
        <w:tblLook w:val="0000" w:firstRow="0" w:lastRow="0" w:firstColumn="0" w:lastColumn="0" w:noHBand="0" w:noVBand="0"/>
      </w:tblPr>
      <w:tblGrid>
        <w:gridCol w:w="9922"/>
      </w:tblGrid>
      <w:tr w:rsidR="00A851F1" w:rsidTr="00927546">
        <w:trPr>
          <w:trHeight w:val="607"/>
        </w:trPr>
        <w:tc>
          <w:tcPr>
            <w:tcW w:w="9922" w:type="dxa"/>
            <w:tcBorders>
              <w:top w:val="double" w:sz="4" w:space="0" w:color="00000A"/>
              <w:left w:val="double" w:sz="4" w:space="0" w:color="00000A"/>
              <w:bottom w:val="single" w:sz="8" w:space="0" w:color="00000A"/>
              <w:right w:val="double" w:sz="4" w:space="0" w:color="00000A"/>
            </w:tcBorders>
            <w:shd w:val="clear" w:color="auto" w:fill="FFFFFF"/>
          </w:tcPr>
          <w:p w:rsidR="00927546" w:rsidRDefault="00927546" w:rsidP="00927546">
            <w:pPr>
              <w:tabs>
                <w:tab w:val="left" w:pos="-113"/>
              </w:tabs>
              <w:spacing w:before="100" w:beforeAutospacing="1"/>
              <w:rPr>
                <w:b/>
                <w:sz w:val="24"/>
                <w:szCs w:val="24"/>
              </w:rPr>
            </w:pPr>
            <w:r>
              <w:rPr>
                <w:b/>
                <w:sz w:val="24"/>
                <w:szCs w:val="24"/>
              </w:rPr>
              <w:t xml:space="preserve">UADE – Departamento de Ciencias Básicas </w:t>
            </w:r>
          </w:p>
          <w:p w:rsidR="00927546" w:rsidRDefault="00927546" w:rsidP="00927546">
            <w:pPr>
              <w:tabs>
                <w:tab w:val="left" w:pos="-113"/>
              </w:tabs>
              <w:spacing w:before="100" w:beforeAutospacing="1"/>
              <w:rPr>
                <w:b/>
                <w:sz w:val="24"/>
                <w:szCs w:val="24"/>
              </w:rPr>
            </w:pPr>
            <w:r>
              <w:rPr>
                <w:b/>
                <w:sz w:val="24"/>
                <w:szCs w:val="24"/>
              </w:rPr>
              <w:t>Física General – 3.3.002</w:t>
            </w:r>
          </w:p>
          <w:p w:rsidR="00927546" w:rsidRPr="006D2DBF" w:rsidRDefault="00927546" w:rsidP="00927546">
            <w:pPr>
              <w:tabs>
                <w:tab w:val="left" w:pos="-113"/>
              </w:tabs>
              <w:spacing w:before="100" w:beforeAutospacing="1"/>
              <w:rPr>
                <w:b/>
                <w:bCs/>
                <w:sz w:val="24"/>
                <w:szCs w:val="24"/>
              </w:rPr>
            </w:pPr>
            <w:r w:rsidRPr="006D2DBF">
              <w:rPr>
                <w:b/>
                <w:sz w:val="24"/>
                <w:szCs w:val="24"/>
              </w:rPr>
              <w:t xml:space="preserve">Guía de Actividades de Formación Práctica </w:t>
            </w:r>
            <w:proofErr w:type="spellStart"/>
            <w:r w:rsidRPr="006D2DBF">
              <w:rPr>
                <w:b/>
                <w:sz w:val="24"/>
                <w:szCs w:val="24"/>
              </w:rPr>
              <w:t>Nro</w:t>
            </w:r>
            <w:proofErr w:type="spellEnd"/>
            <w:r w:rsidRPr="006D2DBF">
              <w:rPr>
                <w:b/>
                <w:bCs/>
                <w:sz w:val="24"/>
                <w:szCs w:val="24"/>
              </w:rPr>
              <w:t xml:space="preserve">: </w:t>
            </w:r>
            <w:r>
              <w:rPr>
                <w:b/>
                <w:bCs/>
                <w:sz w:val="24"/>
                <w:szCs w:val="24"/>
              </w:rPr>
              <w:t>4</w:t>
            </w:r>
          </w:p>
          <w:p w:rsidR="00927546" w:rsidRPr="006D2DBF" w:rsidRDefault="00927546" w:rsidP="00927546">
            <w:pPr>
              <w:rPr>
                <w:sz w:val="24"/>
                <w:szCs w:val="24"/>
              </w:rPr>
            </w:pPr>
            <w:r>
              <w:rPr>
                <w:b/>
                <w:bCs/>
                <w:sz w:val="24"/>
                <w:szCs w:val="24"/>
              </w:rPr>
              <w:t>Cinemática: tiro oblicuo</w:t>
            </w:r>
          </w:p>
          <w:p w:rsidR="00A851F1" w:rsidRDefault="00A851F1" w:rsidP="003D4C38">
            <w:pPr>
              <w:tabs>
                <w:tab w:val="left" w:pos="990"/>
              </w:tabs>
              <w:spacing w:before="100"/>
            </w:pPr>
          </w:p>
        </w:tc>
      </w:tr>
      <w:tr w:rsidR="00A851F1" w:rsidTr="00927546">
        <w:tblPrEx>
          <w:tblCellMar>
            <w:top w:w="57" w:type="dxa"/>
            <w:bottom w:w="57" w:type="dxa"/>
          </w:tblCellMar>
        </w:tblPrEx>
        <w:trPr>
          <w:trHeight w:val="208"/>
        </w:trPr>
        <w:tc>
          <w:tcPr>
            <w:tcW w:w="9922" w:type="dxa"/>
            <w:tcBorders>
              <w:top w:val="single" w:sz="4" w:space="0" w:color="00000A"/>
              <w:left w:val="double" w:sz="4" w:space="0" w:color="00000A"/>
              <w:bottom w:val="double" w:sz="4" w:space="0" w:color="00000A"/>
              <w:right w:val="double" w:sz="4" w:space="0" w:color="00000A"/>
            </w:tcBorders>
            <w:shd w:val="clear" w:color="auto" w:fill="D9D9D9"/>
          </w:tcPr>
          <w:p w:rsidR="00A851F1" w:rsidRDefault="00A851F1" w:rsidP="003D4C38">
            <w:r>
              <w:rPr>
                <w:b/>
                <w:bCs/>
                <w:sz w:val="24"/>
                <w:szCs w:val="24"/>
              </w:rPr>
              <w:t xml:space="preserve">Bibliografía sugerida: </w:t>
            </w:r>
          </w:p>
          <w:p w:rsidR="00A851F1" w:rsidRDefault="00A851F1" w:rsidP="003D4C38">
            <w:pPr>
              <w:pStyle w:val="Ttulo"/>
              <w:jc w:val="left"/>
            </w:pPr>
            <w:r>
              <w:rPr>
                <w:rFonts w:ascii="Times New Roman" w:hAnsi="Times New Roman"/>
                <w:szCs w:val="24"/>
              </w:rPr>
              <w:t>Básica</w:t>
            </w:r>
          </w:p>
          <w:p w:rsidR="00A851F1" w:rsidRDefault="00A851F1" w:rsidP="003D4C38">
            <w:pPr>
              <w:numPr>
                <w:ilvl w:val="0"/>
                <w:numId w:val="3"/>
              </w:numPr>
              <w:jc w:val="both"/>
            </w:pPr>
            <w:proofErr w:type="spellStart"/>
            <w:r>
              <w:rPr>
                <w:bCs/>
                <w:sz w:val="24"/>
                <w:szCs w:val="24"/>
              </w:rPr>
              <w:t>Resnick</w:t>
            </w:r>
            <w:proofErr w:type="spellEnd"/>
            <w:r>
              <w:rPr>
                <w:bCs/>
                <w:sz w:val="24"/>
                <w:szCs w:val="24"/>
              </w:rPr>
              <w:t xml:space="preserve">, Robert y </w:t>
            </w:r>
            <w:proofErr w:type="spellStart"/>
            <w:r>
              <w:rPr>
                <w:bCs/>
                <w:sz w:val="24"/>
                <w:szCs w:val="24"/>
              </w:rPr>
              <w:t>Halliday</w:t>
            </w:r>
            <w:proofErr w:type="spellEnd"/>
            <w:r>
              <w:rPr>
                <w:bCs/>
                <w:sz w:val="24"/>
                <w:szCs w:val="24"/>
              </w:rPr>
              <w:t xml:space="preserve">, David y </w:t>
            </w:r>
            <w:proofErr w:type="spellStart"/>
            <w:r>
              <w:rPr>
                <w:bCs/>
                <w:sz w:val="24"/>
                <w:szCs w:val="24"/>
              </w:rPr>
              <w:t>Krane</w:t>
            </w:r>
            <w:proofErr w:type="spellEnd"/>
            <w:r>
              <w:rPr>
                <w:bCs/>
                <w:sz w:val="24"/>
                <w:szCs w:val="24"/>
              </w:rPr>
              <w:t>, Kenneth S. Física; 3a ed. en español México, D.F.: CECSA, 1998.Código de Biblioteca: 53/R442a.</w:t>
            </w:r>
          </w:p>
          <w:p w:rsidR="00A851F1" w:rsidRDefault="00A851F1" w:rsidP="003D4C38">
            <w:pPr>
              <w:numPr>
                <w:ilvl w:val="0"/>
                <w:numId w:val="3"/>
              </w:numPr>
              <w:jc w:val="both"/>
            </w:pPr>
            <w:r>
              <w:rPr>
                <w:bCs/>
                <w:sz w:val="24"/>
                <w:szCs w:val="24"/>
              </w:rPr>
              <w:t xml:space="preserve">Sears, Francis W. y </w:t>
            </w:r>
            <w:proofErr w:type="spellStart"/>
            <w:r>
              <w:rPr>
                <w:bCs/>
                <w:sz w:val="24"/>
                <w:szCs w:val="24"/>
              </w:rPr>
              <w:t>Zemansky</w:t>
            </w:r>
            <w:proofErr w:type="spellEnd"/>
            <w:r>
              <w:rPr>
                <w:bCs/>
                <w:sz w:val="24"/>
                <w:szCs w:val="24"/>
              </w:rPr>
              <w:t xml:space="preserve">, Mark W. y Young, </w:t>
            </w:r>
            <w:proofErr w:type="spellStart"/>
            <w:r>
              <w:rPr>
                <w:bCs/>
                <w:sz w:val="24"/>
                <w:szCs w:val="24"/>
              </w:rPr>
              <w:t>Hugh</w:t>
            </w:r>
            <w:proofErr w:type="spellEnd"/>
            <w:r>
              <w:rPr>
                <w:bCs/>
                <w:sz w:val="24"/>
                <w:szCs w:val="24"/>
              </w:rPr>
              <w:t xml:space="preserve"> D., Física universitaria; 6a ed. en español Delaware: Addison Wesley Iberoamericana, 1988. xxi, 1110 p. </w:t>
            </w:r>
            <w:r>
              <w:rPr>
                <w:bCs/>
                <w:sz w:val="24"/>
                <w:szCs w:val="24"/>
              </w:rPr>
              <w:br/>
              <w:t>Código de Biblioteca: 53/S566b.</w:t>
            </w:r>
          </w:p>
          <w:p w:rsidR="00A851F1" w:rsidRDefault="00A851F1" w:rsidP="003D4C38">
            <w:pPr>
              <w:pStyle w:val="Textoindependiente"/>
              <w:numPr>
                <w:ilvl w:val="0"/>
                <w:numId w:val="2"/>
              </w:numPr>
              <w:spacing w:line="360" w:lineRule="auto"/>
              <w:jc w:val="both"/>
            </w:pPr>
            <w:r>
              <w:rPr>
                <w:rFonts w:ascii="Times New Roman" w:hAnsi="Times New Roman"/>
                <w:b w:val="0"/>
                <w:bCs/>
                <w:sz w:val="24"/>
                <w:szCs w:val="24"/>
              </w:rPr>
              <w:t xml:space="preserve">Alonso, Marcelo y </w:t>
            </w:r>
            <w:proofErr w:type="spellStart"/>
            <w:r>
              <w:rPr>
                <w:rFonts w:ascii="Times New Roman" w:hAnsi="Times New Roman"/>
                <w:b w:val="0"/>
                <w:bCs/>
                <w:sz w:val="24"/>
                <w:szCs w:val="24"/>
              </w:rPr>
              <w:t>Finn</w:t>
            </w:r>
            <w:proofErr w:type="spellEnd"/>
            <w:r>
              <w:rPr>
                <w:rFonts w:ascii="Times New Roman" w:hAnsi="Times New Roman"/>
                <w:b w:val="0"/>
                <w:bCs/>
                <w:sz w:val="24"/>
                <w:szCs w:val="24"/>
              </w:rPr>
              <w:t>, Edward J. Física;  Buenos Aires: Addison Wesley Iberoamericana, 1992.969 p, Código de Biblioteca: 53/A459a.</w:t>
            </w:r>
          </w:p>
          <w:p w:rsidR="00A851F1" w:rsidRDefault="00A851F1" w:rsidP="003D4C38">
            <w:pPr>
              <w:pStyle w:val="Textoindependiente"/>
            </w:pPr>
            <w:r>
              <w:rPr>
                <w:rFonts w:ascii="Times New Roman" w:hAnsi="Times New Roman"/>
                <w:sz w:val="24"/>
                <w:szCs w:val="24"/>
              </w:rPr>
              <w:t>Complementaria</w:t>
            </w:r>
          </w:p>
          <w:p w:rsidR="00A851F1" w:rsidRDefault="00A851F1" w:rsidP="003D4C38">
            <w:pPr>
              <w:numPr>
                <w:ilvl w:val="0"/>
                <w:numId w:val="3"/>
              </w:numPr>
            </w:pPr>
            <w:proofErr w:type="spellStart"/>
            <w:r>
              <w:rPr>
                <w:bCs/>
                <w:sz w:val="24"/>
                <w:szCs w:val="24"/>
              </w:rPr>
              <w:t>Tipler</w:t>
            </w:r>
            <w:proofErr w:type="spellEnd"/>
            <w:r>
              <w:rPr>
                <w:bCs/>
                <w:sz w:val="24"/>
                <w:szCs w:val="24"/>
              </w:rPr>
              <w:t xml:space="preserve">, Paul Allen. Física para la ciencia y la tecnología; 4a ed. </w:t>
            </w:r>
            <w:proofErr w:type="gramStart"/>
            <w:r>
              <w:rPr>
                <w:bCs/>
                <w:sz w:val="24"/>
                <w:szCs w:val="24"/>
              </w:rPr>
              <w:t>Barcelona :</w:t>
            </w:r>
            <w:proofErr w:type="gramEnd"/>
            <w:r>
              <w:rPr>
                <w:bCs/>
                <w:sz w:val="24"/>
                <w:szCs w:val="24"/>
              </w:rPr>
              <w:t xml:space="preserve"> </w:t>
            </w:r>
            <w:proofErr w:type="spellStart"/>
            <w:r>
              <w:rPr>
                <w:bCs/>
                <w:sz w:val="24"/>
                <w:szCs w:val="24"/>
              </w:rPr>
              <w:t>Reverté</w:t>
            </w:r>
            <w:proofErr w:type="spellEnd"/>
            <w:r>
              <w:rPr>
                <w:bCs/>
                <w:sz w:val="24"/>
                <w:szCs w:val="24"/>
              </w:rPr>
              <w:t>, c2001. vol.1.Código de Biblioteca: 53/T548a.</w:t>
            </w:r>
          </w:p>
          <w:p w:rsidR="00A851F1" w:rsidRDefault="00A851F1" w:rsidP="003D4C38">
            <w:pPr>
              <w:numPr>
                <w:ilvl w:val="0"/>
                <w:numId w:val="2"/>
              </w:numPr>
              <w:jc w:val="both"/>
            </w:pPr>
            <w:proofErr w:type="spellStart"/>
            <w:r>
              <w:rPr>
                <w:sz w:val="24"/>
                <w:szCs w:val="24"/>
              </w:rPr>
              <w:t>Blackwood</w:t>
            </w:r>
            <w:proofErr w:type="spellEnd"/>
            <w:r>
              <w:rPr>
                <w:sz w:val="24"/>
                <w:szCs w:val="24"/>
              </w:rPr>
              <w:t xml:space="preserve">, </w:t>
            </w:r>
            <w:proofErr w:type="spellStart"/>
            <w:r>
              <w:rPr>
                <w:sz w:val="24"/>
                <w:szCs w:val="24"/>
              </w:rPr>
              <w:t>Oswald</w:t>
            </w:r>
            <w:proofErr w:type="spellEnd"/>
            <w:r>
              <w:rPr>
                <w:sz w:val="24"/>
                <w:szCs w:val="24"/>
              </w:rPr>
              <w:t xml:space="preserve"> H. Física general; México, D.F.: CECSA, 1980. 860 p. </w:t>
            </w:r>
            <w:r>
              <w:rPr>
                <w:sz w:val="24"/>
                <w:szCs w:val="24"/>
              </w:rPr>
              <w:br/>
              <w:t>Código de Biblioteca: 53/B678.</w:t>
            </w:r>
          </w:p>
          <w:p w:rsidR="00A851F1" w:rsidRDefault="00A851F1" w:rsidP="003D4C38">
            <w:pPr>
              <w:numPr>
                <w:ilvl w:val="0"/>
                <w:numId w:val="2"/>
              </w:numPr>
              <w:jc w:val="both"/>
            </w:pPr>
            <w:proofErr w:type="spellStart"/>
            <w:r>
              <w:rPr>
                <w:sz w:val="24"/>
                <w:szCs w:val="24"/>
              </w:rPr>
              <w:t>Bueche</w:t>
            </w:r>
            <w:proofErr w:type="spellEnd"/>
            <w:r>
              <w:rPr>
                <w:sz w:val="24"/>
                <w:szCs w:val="24"/>
              </w:rPr>
              <w:t xml:space="preserve">, Frederick J. Física para estudiantes de ciencias e ingeniería; 3. ed. en español México, </w:t>
            </w:r>
            <w:proofErr w:type="spellStart"/>
            <w:r>
              <w:rPr>
                <w:sz w:val="24"/>
                <w:szCs w:val="24"/>
              </w:rPr>
              <w:t>D.F.</w:t>
            </w:r>
            <w:proofErr w:type="gramStart"/>
            <w:r>
              <w:rPr>
                <w:sz w:val="24"/>
                <w:szCs w:val="24"/>
              </w:rPr>
              <w:t>:McGraw</w:t>
            </w:r>
            <w:proofErr w:type="spellEnd"/>
            <w:proofErr w:type="gramEnd"/>
            <w:r>
              <w:rPr>
                <w:sz w:val="24"/>
                <w:szCs w:val="24"/>
              </w:rPr>
              <w:t xml:space="preserve"> Hill, 1992. Código de Biblioteca: 53/B952.</w:t>
            </w:r>
          </w:p>
          <w:p w:rsidR="00A851F1" w:rsidRDefault="00A851F1" w:rsidP="003D4C38">
            <w:pPr>
              <w:numPr>
                <w:ilvl w:val="0"/>
                <w:numId w:val="2"/>
              </w:numPr>
              <w:jc w:val="both"/>
            </w:pPr>
            <w:proofErr w:type="spellStart"/>
            <w:r>
              <w:rPr>
                <w:bCs/>
                <w:sz w:val="24"/>
                <w:szCs w:val="24"/>
              </w:rPr>
              <w:t>Roederer</w:t>
            </w:r>
            <w:proofErr w:type="spellEnd"/>
            <w:r>
              <w:rPr>
                <w:bCs/>
                <w:sz w:val="24"/>
                <w:szCs w:val="24"/>
              </w:rPr>
              <w:t xml:space="preserve">, Juan G. Mecánica elemental; Buenos Aires: EUDEBA, 2002. 245 p. Manuales. </w:t>
            </w:r>
            <w:r>
              <w:rPr>
                <w:bCs/>
                <w:sz w:val="24"/>
                <w:szCs w:val="24"/>
              </w:rPr>
              <w:br/>
              <w:t>Código de Biblioteca: 531/R712.</w:t>
            </w:r>
          </w:p>
          <w:p w:rsidR="00A851F1" w:rsidRDefault="00A851F1" w:rsidP="003D4C38">
            <w:pPr>
              <w:rPr>
                <w:b/>
                <w:bCs/>
                <w:sz w:val="24"/>
                <w:szCs w:val="24"/>
              </w:rPr>
            </w:pPr>
          </w:p>
        </w:tc>
      </w:tr>
      <w:tr w:rsidR="00A851F1" w:rsidTr="00927546">
        <w:tblPrEx>
          <w:tblCellMar>
            <w:top w:w="57" w:type="dxa"/>
            <w:bottom w:w="57" w:type="dxa"/>
          </w:tblCellMar>
        </w:tblPrEx>
        <w:trPr>
          <w:trHeight w:val="208"/>
        </w:trPr>
        <w:tc>
          <w:tcPr>
            <w:tcW w:w="9922" w:type="dxa"/>
            <w:tcBorders>
              <w:top w:val="single" w:sz="4" w:space="0" w:color="00000A"/>
              <w:left w:val="double" w:sz="4" w:space="0" w:color="00000A"/>
              <w:bottom w:val="double" w:sz="4" w:space="0" w:color="00000A"/>
              <w:right w:val="double" w:sz="4" w:space="0" w:color="00000A"/>
            </w:tcBorders>
            <w:shd w:val="clear" w:color="auto" w:fill="D9D9D9"/>
          </w:tcPr>
          <w:p w:rsidR="00A851F1" w:rsidRDefault="00A851F1" w:rsidP="003D4C38">
            <w:r>
              <w:rPr>
                <w:b/>
                <w:bCs/>
                <w:sz w:val="24"/>
                <w:szCs w:val="24"/>
              </w:rPr>
              <w:t xml:space="preserve">Objetivo de la guía: </w:t>
            </w:r>
            <w:r>
              <w:rPr>
                <w:bCs/>
                <w:sz w:val="24"/>
                <w:szCs w:val="24"/>
              </w:rPr>
              <w:t xml:space="preserve">Que el alumno sea capaz de describir el movimiento bidimensional de una partícula material y, en particular, de aquellos cuerpos en vuelo sólo sometidos a la atracción gravitatoria (tiro oblicuo). </w:t>
            </w:r>
          </w:p>
        </w:tc>
      </w:tr>
    </w:tbl>
    <w:p w:rsidR="00A851F1" w:rsidRDefault="00A851F1" w:rsidP="00A851F1">
      <w:pPr>
        <w:jc w:val="both"/>
        <w:rPr>
          <w:b/>
          <w:bCs/>
          <w:sz w:val="24"/>
          <w:szCs w:val="24"/>
        </w:rPr>
      </w:pPr>
    </w:p>
    <w:p w:rsidR="00927546" w:rsidRDefault="00927546">
      <w:pPr>
        <w:suppressAutoHyphens w:val="0"/>
        <w:overflowPunct/>
        <w:rPr>
          <w:b/>
          <w:bCs/>
          <w:sz w:val="24"/>
          <w:szCs w:val="24"/>
        </w:rPr>
      </w:pPr>
      <w:r>
        <w:rPr>
          <w:b/>
          <w:bCs/>
          <w:sz w:val="24"/>
          <w:szCs w:val="24"/>
        </w:rPr>
        <w:br w:type="page"/>
      </w:r>
    </w:p>
    <w:p w:rsidR="00A851F1" w:rsidRDefault="00A851F1" w:rsidP="00A851F1">
      <w:pPr>
        <w:jc w:val="both"/>
      </w:pPr>
      <w:r>
        <w:rPr>
          <w:b/>
          <w:sz w:val="24"/>
          <w:szCs w:val="24"/>
        </w:rPr>
        <w:lastRenderedPageBreak/>
        <w:t>Ejercicio 1</w:t>
      </w:r>
    </w:p>
    <w:p w:rsidR="00A851F1" w:rsidRDefault="00A851F1" w:rsidP="00A851F1">
      <w:pPr>
        <w:ind w:left="708"/>
        <w:jc w:val="both"/>
        <w:rPr>
          <w:sz w:val="24"/>
          <w:szCs w:val="24"/>
        </w:rPr>
      </w:pPr>
      <w:r>
        <w:rPr>
          <w:sz w:val="24"/>
          <w:szCs w:val="24"/>
        </w:rPr>
        <w:t>Un perro se lanza a cruzar un río. Su vector posición en función del tiempo, expresado en unidades SI, viene dado por:</w:t>
      </w:r>
    </w:p>
    <w:p w:rsidR="00A851F1" w:rsidRDefault="00A851F1" w:rsidP="00A851F1">
      <w:pPr>
        <w:ind w:left="708"/>
        <w:jc w:val="both"/>
        <w:rPr>
          <w:sz w:val="24"/>
          <w:szCs w:val="24"/>
        </w:rPr>
      </w:pPr>
    </w:p>
    <w:p w:rsidR="00A851F1" w:rsidRPr="004A05C6" w:rsidRDefault="0000589D" w:rsidP="00A851F1">
      <w:pPr>
        <w:ind w:left="708"/>
        <w:jc w:val="both"/>
      </w:pPr>
      <m:oMathPara>
        <m:oMath>
          <m:acc>
            <m:accPr>
              <m:chr m:val="⃗"/>
              <m:ctrlPr>
                <w:rPr>
                  <w:rFonts w:ascii="Cambria Math" w:hAnsi="Cambria Math"/>
                  <w:i/>
                </w:rPr>
              </m:ctrlPr>
            </m:accPr>
            <m:e>
              <m:r>
                <w:rPr>
                  <w:rFonts w:ascii="Cambria Math" w:hAnsi="Cambria Math"/>
                </w:rPr>
                <m:t>r</m:t>
              </m:r>
            </m:e>
          </m:acc>
          <m:r>
            <w:rPr>
              <w:rFonts w:ascii="Cambria Math" w:hAnsi="Cambria Math"/>
            </w:rPr>
            <m:t>=(2t,5t)m</m:t>
          </m:r>
        </m:oMath>
      </m:oMathPara>
    </w:p>
    <w:p w:rsidR="00A851F1" w:rsidRDefault="00A851F1" w:rsidP="00A851F1">
      <w:pPr>
        <w:ind w:left="708"/>
        <w:jc w:val="center"/>
      </w:pPr>
    </w:p>
    <w:p w:rsidR="00A851F1" w:rsidRDefault="00A851F1" w:rsidP="00A851F1">
      <w:pPr>
        <w:ind w:left="708"/>
      </w:pPr>
      <w:r>
        <w:rPr>
          <w:sz w:val="24"/>
          <w:szCs w:val="24"/>
        </w:rPr>
        <w:t>Calcular:</w:t>
      </w:r>
    </w:p>
    <w:p w:rsidR="00A851F1" w:rsidRDefault="00A851F1" w:rsidP="00A851F1">
      <w:pPr>
        <w:numPr>
          <w:ilvl w:val="0"/>
          <w:numId w:val="8"/>
        </w:numPr>
        <w:tabs>
          <w:tab w:val="left" w:pos="1428"/>
        </w:tabs>
        <w:ind w:left="1428"/>
      </w:pPr>
      <w:r>
        <w:rPr>
          <w:sz w:val="24"/>
          <w:szCs w:val="24"/>
        </w:rPr>
        <w:t>Los vectores posición correspondientes a t = 1s y t = 3s.</w:t>
      </w:r>
    </w:p>
    <w:p w:rsidR="00A851F1" w:rsidRDefault="00A851F1" w:rsidP="00A851F1">
      <w:pPr>
        <w:numPr>
          <w:ilvl w:val="0"/>
          <w:numId w:val="8"/>
        </w:numPr>
        <w:tabs>
          <w:tab w:val="left" w:pos="1428"/>
        </w:tabs>
        <w:ind w:left="1428"/>
      </w:pPr>
      <w:r>
        <w:rPr>
          <w:sz w:val="24"/>
          <w:szCs w:val="24"/>
        </w:rPr>
        <w:t>El desplazamiento en ese intervalo.</w:t>
      </w:r>
    </w:p>
    <w:p w:rsidR="00A851F1" w:rsidRDefault="00A851F1" w:rsidP="00A851F1">
      <w:pPr>
        <w:numPr>
          <w:ilvl w:val="0"/>
          <w:numId w:val="8"/>
        </w:numPr>
        <w:tabs>
          <w:tab w:val="left" w:pos="1428"/>
        </w:tabs>
        <w:ind w:left="1428"/>
      </w:pPr>
      <w:r>
        <w:rPr>
          <w:sz w:val="24"/>
          <w:szCs w:val="24"/>
        </w:rPr>
        <w:t>La velocidad media en ese intervalo y su módulo.</w:t>
      </w:r>
    </w:p>
    <w:p w:rsidR="00A851F1" w:rsidRDefault="00A851F1" w:rsidP="00A851F1">
      <w:pPr>
        <w:numPr>
          <w:ilvl w:val="0"/>
          <w:numId w:val="8"/>
        </w:numPr>
        <w:tabs>
          <w:tab w:val="left" w:pos="1428"/>
        </w:tabs>
        <w:ind w:left="1428"/>
      </w:pPr>
      <w:r>
        <w:rPr>
          <w:sz w:val="24"/>
          <w:szCs w:val="24"/>
        </w:rPr>
        <w:t>La velocidad instantánea a los 3s y su módulo.</w:t>
      </w:r>
    </w:p>
    <w:p w:rsidR="00A851F1" w:rsidRDefault="00A851F1" w:rsidP="00A851F1">
      <w:pPr>
        <w:numPr>
          <w:ilvl w:val="0"/>
          <w:numId w:val="8"/>
        </w:numPr>
        <w:tabs>
          <w:tab w:val="left" w:pos="1428"/>
        </w:tabs>
        <w:ind w:left="1428"/>
      </w:pPr>
      <w:r>
        <w:rPr>
          <w:sz w:val="24"/>
          <w:szCs w:val="24"/>
        </w:rPr>
        <w:t>La ecuación de la trayectoria.</w:t>
      </w:r>
    </w:p>
    <w:p w:rsidR="00A851F1" w:rsidRDefault="00A851F1" w:rsidP="00A851F1">
      <w:proofErr w:type="spellStart"/>
      <w:r>
        <w:rPr>
          <w:b/>
          <w:sz w:val="24"/>
          <w:szCs w:val="24"/>
        </w:rPr>
        <w:t>Rtas</w:t>
      </w:r>
      <w:proofErr w:type="spellEnd"/>
      <w:r>
        <w:rPr>
          <w:b/>
          <w:sz w:val="24"/>
          <w:szCs w:val="24"/>
        </w:rPr>
        <w:t xml:space="preserve">: </w:t>
      </w:r>
      <w:r>
        <w:rPr>
          <w:sz w:val="24"/>
          <w:szCs w:val="24"/>
        </w:rPr>
        <w:t>a) (</w:t>
      </w:r>
      <w:proofErr w:type="gramStart"/>
      <w:r>
        <w:rPr>
          <w:sz w:val="24"/>
          <w:szCs w:val="24"/>
        </w:rPr>
        <w:t>2 ;</w:t>
      </w:r>
      <w:proofErr w:type="gramEnd"/>
      <w:r>
        <w:rPr>
          <w:sz w:val="24"/>
          <w:szCs w:val="24"/>
        </w:rPr>
        <w:t xml:space="preserve"> 5) m y (6 ; 15)m, b) (4 ;10)m, c) (2;5) m/s; 5.4m/s; d) (2;5) m/s; 5.4m/s ; e) y =5x/2.</w:t>
      </w:r>
    </w:p>
    <w:p w:rsidR="00A851F1" w:rsidRDefault="00A851F1" w:rsidP="00A851F1">
      <w:pPr>
        <w:jc w:val="both"/>
        <w:rPr>
          <w:b/>
          <w:sz w:val="24"/>
          <w:szCs w:val="24"/>
        </w:rPr>
      </w:pPr>
    </w:p>
    <w:p w:rsidR="00A851F1" w:rsidRDefault="00A851F1" w:rsidP="00A851F1">
      <w:pPr>
        <w:jc w:val="both"/>
        <w:rPr>
          <w:b/>
          <w:sz w:val="24"/>
          <w:szCs w:val="24"/>
        </w:rPr>
      </w:pPr>
    </w:p>
    <w:p w:rsidR="00A851F1" w:rsidRDefault="00A851F1" w:rsidP="00A851F1">
      <w:pPr>
        <w:jc w:val="both"/>
      </w:pPr>
      <w:r>
        <w:rPr>
          <w:b/>
          <w:sz w:val="24"/>
          <w:szCs w:val="24"/>
        </w:rPr>
        <w:t>Ejercicio 2</w:t>
      </w:r>
    </w:p>
    <w:p w:rsidR="00A851F1" w:rsidRDefault="00A851F1" w:rsidP="00A851F1">
      <w:pPr>
        <w:ind w:left="708"/>
        <w:jc w:val="both"/>
      </w:pPr>
      <w:r>
        <w:rPr>
          <w:sz w:val="24"/>
          <w:szCs w:val="24"/>
        </w:rPr>
        <w:t>Una partícula  describe una parábola cuyas ecuaciones paramétricas son:</w:t>
      </w:r>
    </w:p>
    <w:p w:rsidR="00A851F1" w:rsidRDefault="00A851F1" w:rsidP="00A851F1">
      <w:pPr>
        <w:ind w:left="708"/>
        <w:jc w:val="both"/>
      </w:pPr>
      <w:proofErr w:type="gramStart"/>
      <w:r>
        <w:rPr>
          <w:sz w:val="24"/>
          <w:szCs w:val="24"/>
        </w:rPr>
        <w:t>x(</w:t>
      </w:r>
      <w:proofErr w:type="gramEnd"/>
      <w:r>
        <w:rPr>
          <w:sz w:val="24"/>
          <w:szCs w:val="24"/>
        </w:rPr>
        <w:t>t) = 200t;  y(t) = 100-5t</w:t>
      </w:r>
      <w:r>
        <w:rPr>
          <w:sz w:val="24"/>
          <w:szCs w:val="24"/>
          <w:vertAlign w:val="superscript"/>
        </w:rPr>
        <w:t>2</w:t>
      </w:r>
    </w:p>
    <w:p w:rsidR="00A851F1" w:rsidRDefault="00A851F1" w:rsidP="00A851F1">
      <w:pPr>
        <w:ind w:left="708"/>
      </w:pPr>
      <w:r>
        <w:rPr>
          <w:sz w:val="24"/>
          <w:szCs w:val="24"/>
        </w:rPr>
        <w:t>Determinar:</w:t>
      </w:r>
    </w:p>
    <w:p w:rsidR="00A851F1" w:rsidRDefault="00A851F1" w:rsidP="00A851F1">
      <w:pPr>
        <w:numPr>
          <w:ilvl w:val="0"/>
          <w:numId w:val="9"/>
        </w:numPr>
        <w:tabs>
          <w:tab w:val="left" w:pos="1428"/>
        </w:tabs>
        <w:ind w:left="1428"/>
      </w:pPr>
      <w:r>
        <w:rPr>
          <w:sz w:val="24"/>
          <w:szCs w:val="24"/>
        </w:rPr>
        <w:t>la ecuación de la trayectoria;</w:t>
      </w:r>
    </w:p>
    <w:p w:rsidR="00A851F1" w:rsidRDefault="00A851F1" w:rsidP="00A851F1">
      <w:pPr>
        <w:numPr>
          <w:ilvl w:val="0"/>
          <w:numId w:val="9"/>
        </w:numPr>
        <w:tabs>
          <w:tab w:val="left" w:pos="1428"/>
        </w:tabs>
        <w:ind w:left="1428"/>
      </w:pPr>
      <w:r>
        <w:rPr>
          <w:sz w:val="24"/>
          <w:szCs w:val="24"/>
        </w:rPr>
        <w:t>el vector posición en función del tiempo;</w:t>
      </w:r>
    </w:p>
    <w:p w:rsidR="00A851F1" w:rsidRDefault="00A851F1" w:rsidP="00A851F1">
      <w:pPr>
        <w:numPr>
          <w:ilvl w:val="0"/>
          <w:numId w:val="9"/>
        </w:numPr>
        <w:tabs>
          <w:tab w:val="left" w:pos="1428"/>
        </w:tabs>
        <w:ind w:left="1428"/>
      </w:pPr>
      <w:r>
        <w:rPr>
          <w:sz w:val="24"/>
          <w:szCs w:val="24"/>
        </w:rPr>
        <w:t>el vector velocidad en función del tiempo;</w:t>
      </w:r>
    </w:p>
    <w:p w:rsidR="00A851F1" w:rsidRDefault="00A851F1" w:rsidP="00A851F1">
      <w:pPr>
        <w:numPr>
          <w:ilvl w:val="0"/>
          <w:numId w:val="9"/>
        </w:numPr>
        <w:tabs>
          <w:tab w:val="left" w:pos="1428"/>
        </w:tabs>
        <w:ind w:left="1428"/>
      </w:pPr>
      <w:r>
        <w:rPr>
          <w:sz w:val="24"/>
          <w:szCs w:val="24"/>
        </w:rPr>
        <w:t>el vector aceleración;</w:t>
      </w:r>
    </w:p>
    <w:p w:rsidR="00A851F1" w:rsidRDefault="00A851F1" w:rsidP="00A851F1">
      <w:proofErr w:type="spellStart"/>
      <w:r>
        <w:rPr>
          <w:b/>
          <w:sz w:val="24"/>
          <w:szCs w:val="24"/>
        </w:rPr>
        <w:t>Rtas</w:t>
      </w:r>
      <w:proofErr w:type="spellEnd"/>
      <w:r>
        <w:rPr>
          <w:b/>
          <w:sz w:val="24"/>
          <w:szCs w:val="24"/>
        </w:rPr>
        <w:t>:</w:t>
      </w:r>
      <w:r>
        <w:rPr>
          <w:sz w:val="24"/>
          <w:szCs w:val="24"/>
        </w:rPr>
        <w:t xml:space="preserve"> a) y = 100-x</w:t>
      </w:r>
      <w:r>
        <w:rPr>
          <w:sz w:val="24"/>
          <w:szCs w:val="24"/>
          <w:vertAlign w:val="superscript"/>
        </w:rPr>
        <w:t>2</w:t>
      </w:r>
      <w:r>
        <w:rPr>
          <w:sz w:val="24"/>
          <w:szCs w:val="24"/>
        </w:rPr>
        <w:t>/8000; b) (200t, 100-5t</w:t>
      </w:r>
      <w:r>
        <w:rPr>
          <w:sz w:val="24"/>
          <w:szCs w:val="24"/>
          <w:vertAlign w:val="superscript"/>
        </w:rPr>
        <w:t>2</w:t>
      </w:r>
      <w:r>
        <w:rPr>
          <w:sz w:val="24"/>
          <w:szCs w:val="24"/>
        </w:rPr>
        <w:t xml:space="preserve">); c) (200, -10t); d) </w:t>
      </w:r>
      <w:proofErr w:type="gramStart"/>
      <w:r>
        <w:rPr>
          <w:sz w:val="24"/>
          <w:szCs w:val="24"/>
        </w:rPr>
        <w:t>( 0</w:t>
      </w:r>
      <w:proofErr w:type="gramEnd"/>
      <w:r>
        <w:rPr>
          <w:sz w:val="24"/>
          <w:szCs w:val="24"/>
        </w:rPr>
        <w:t> ; -10) m/s</w:t>
      </w:r>
      <w:r>
        <w:rPr>
          <w:sz w:val="24"/>
          <w:szCs w:val="24"/>
          <w:vertAlign w:val="superscript"/>
        </w:rPr>
        <w:t>2</w:t>
      </w:r>
      <w:r>
        <w:rPr>
          <w:sz w:val="24"/>
          <w:szCs w:val="24"/>
        </w:rPr>
        <w:t> </w:t>
      </w:r>
    </w:p>
    <w:p w:rsidR="00A851F1" w:rsidRDefault="00A851F1" w:rsidP="00A851F1">
      <w:pPr>
        <w:rPr>
          <w:sz w:val="24"/>
          <w:szCs w:val="24"/>
        </w:rPr>
      </w:pPr>
    </w:p>
    <w:p w:rsidR="00A851F1" w:rsidRDefault="00A851F1" w:rsidP="00A851F1">
      <w:pPr>
        <w:rPr>
          <w:sz w:val="24"/>
          <w:szCs w:val="24"/>
        </w:rPr>
      </w:pPr>
    </w:p>
    <w:p w:rsidR="00A851F1" w:rsidRDefault="00A851F1" w:rsidP="00A851F1">
      <w:pPr>
        <w:jc w:val="both"/>
      </w:pPr>
      <w:r>
        <w:rPr>
          <w:b/>
          <w:sz w:val="24"/>
          <w:szCs w:val="24"/>
        </w:rPr>
        <w:t>Ejercicio 3 (</w:t>
      </w:r>
      <w:r w:rsidR="00927546">
        <w:rPr>
          <w:b/>
          <w:sz w:val="24"/>
          <w:szCs w:val="24"/>
        </w:rPr>
        <w:t xml:space="preserve">ver </w:t>
      </w:r>
      <w:r>
        <w:rPr>
          <w:b/>
          <w:sz w:val="24"/>
          <w:szCs w:val="24"/>
        </w:rPr>
        <w:t>PROBLEMA</w:t>
      </w:r>
      <w:r w:rsidR="00927546">
        <w:rPr>
          <w:b/>
          <w:sz w:val="24"/>
          <w:szCs w:val="24"/>
        </w:rPr>
        <w:t>S</w:t>
      </w:r>
      <w:r>
        <w:rPr>
          <w:b/>
          <w:sz w:val="24"/>
          <w:szCs w:val="24"/>
        </w:rPr>
        <w:t xml:space="preserve"> RESUELTO</w:t>
      </w:r>
      <w:r w:rsidR="00927546">
        <w:rPr>
          <w:b/>
          <w:sz w:val="24"/>
          <w:szCs w:val="24"/>
        </w:rPr>
        <w:t>S</w:t>
      </w:r>
      <w:bookmarkStart w:id="0" w:name="_GoBack"/>
      <w:bookmarkEnd w:id="0"/>
      <w:r w:rsidR="00927546">
        <w:rPr>
          <w:b/>
          <w:sz w:val="24"/>
          <w:szCs w:val="24"/>
        </w:rPr>
        <w:t xml:space="preserve"> al final de la guía</w:t>
      </w:r>
      <w:r>
        <w:rPr>
          <w:b/>
          <w:sz w:val="24"/>
          <w:szCs w:val="24"/>
        </w:rPr>
        <w:t>)</w:t>
      </w:r>
    </w:p>
    <w:p w:rsidR="00A851F1" w:rsidRDefault="00A851F1" w:rsidP="00A851F1">
      <w:pPr>
        <w:ind w:left="708"/>
        <w:jc w:val="both"/>
      </w:pPr>
      <w:r>
        <w:rPr>
          <w:sz w:val="24"/>
          <w:szCs w:val="24"/>
        </w:rPr>
        <w:t>Se dispara un proyectil desde la cima de una colina de 150 m de altura con una rapidez de 180 m/s y formando un ángulo de 30</w:t>
      </w:r>
      <w:r>
        <w:rPr>
          <w:rFonts w:ascii="Symbol" w:eastAsia="Symbol" w:hAnsi="Symbol" w:cs="Symbol"/>
          <w:sz w:val="24"/>
          <w:szCs w:val="24"/>
        </w:rPr>
        <w:t></w:t>
      </w:r>
      <w:r>
        <w:rPr>
          <w:sz w:val="24"/>
          <w:szCs w:val="24"/>
        </w:rPr>
        <w:t xml:space="preserve"> con la horizontal. Calcular: </w:t>
      </w:r>
    </w:p>
    <w:p w:rsidR="00A851F1" w:rsidRDefault="00A851F1" w:rsidP="00A851F1">
      <w:pPr>
        <w:ind w:left="708"/>
        <w:jc w:val="both"/>
      </w:pPr>
      <w:r>
        <w:rPr>
          <w:sz w:val="24"/>
          <w:szCs w:val="24"/>
        </w:rPr>
        <w:t xml:space="preserve">a) La distancia horizontal entre el punto de lanzamiento y el punto de caída del proyectil. </w:t>
      </w:r>
    </w:p>
    <w:p w:rsidR="00A851F1" w:rsidRDefault="00A851F1" w:rsidP="00A851F1">
      <w:pPr>
        <w:ind w:left="708"/>
        <w:jc w:val="both"/>
      </w:pPr>
      <w:r>
        <w:rPr>
          <w:sz w:val="24"/>
          <w:szCs w:val="24"/>
        </w:rPr>
        <w:t xml:space="preserve">b) La altura máxima del proyectil con respecto al suelo.  </w:t>
      </w:r>
    </w:p>
    <w:p w:rsidR="00A851F1" w:rsidRDefault="00A851F1" w:rsidP="00A851F1">
      <w:pPr>
        <w:ind w:left="708"/>
        <w:jc w:val="both"/>
      </w:pPr>
      <w:r>
        <w:rPr>
          <w:sz w:val="24"/>
          <w:szCs w:val="24"/>
        </w:rPr>
        <w:t>c) La componente normal y tangencial de la aceleración al salir en el punto de disparo.</w:t>
      </w:r>
    </w:p>
    <w:p w:rsidR="00A851F1" w:rsidRPr="00C837FD" w:rsidRDefault="00A851F1" w:rsidP="00A851F1">
      <w:pPr>
        <w:jc w:val="both"/>
        <w:rPr>
          <w:lang w:val="en-US"/>
        </w:rPr>
      </w:pPr>
      <w:proofErr w:type="spellStart"/>
      <w:r w:rsidRPr="00C837FD">
        <w:rPr>
          <w:b/>
          <w:sz w:val="24"/>
          <w:szCs w:val="24"/>
          <w:lang w:val="en-US"/>
        </w:rPr>
        <w:t>Rtas</w:t>
      </w:r>
      <w:proofErr w:type="spellEnd"/>
      <w:r w:rsidRPr="00C837FD">
        <w:rPr>
          <w:b/>
          <w:sz w:val="24"/>
          <w:szCs w:val="24"/>
          <w:lang w:val="en-US"/>
        </w:rPr>
        <w:t>:</w:t>
      </w:r>
      <w:r w:rsidRPr="00C837FD">
        <w:rPr>
          <w:sz w:val="24"/>
          <w:szCs w:val="24"/>
          <w:lang w:val="en-US"/>
        </w:rPr>
        <w:t xml:space="preserve"> a)3039,8m; b) 555 m; d) -5 m/s</w:t>
      </w:r>
      <w:r w:rsidRPr="00C837FD">
        <w:rPr>
          <w:sz w:val="24"/>
          <w:szCs w:val="24"/>
          <w:vertAlign w:val="superscript"/>
          <w:lang w:val="en-US"/>
        </w:rPr>
        <w:t>2</w:t>
      </w:r>
      <w:r w:rsidRPr="00C837FD">
        <w:rPr>
          <w:sz w:val="24"/>
          <w:szCs w:val="24"/>
          <w:lang w:val="en-US"/>
        </w:rPr>
        <w:t xml:space="preserve"> y -8,66m/s</w:t>
      </w:r>
      <w:r w:rsidRPr="00C837FD">
        <w:rPr>
          <w:sz w:val="24"/>
          <w:szCs w:val="24"/>
          <w:vertAlign w:val="superscript"/>
          <w:lang w:val="en-US"/>
        </w:rPr>
        <w:t>2</w:t>
      </w:r>
      <w:r w:rsidRPr="00C837FD">
        <w:rPr>
          <w:sz w:val="24"/>
          <w:szCs w:val="24"/>
          <w:lang w:val="en-US"/>
        </w:rPr>
        <w:t>.</w:t>
      </w:r>
    </w:p>
    <w:p w:rsidR="00A851F1" w:rsidRPr="00C837FD" w:rsidRDefault="00A851F1" w:rsidP="00A851F1">
      <w:pPr>
        <w:jc w:val="both"/>
        <w:rPr>
          <w:b/>
          <w:sz w:val="24"/>
          <w:szCs w:val="24"/>
          <w:lang w:val="en-US"/>
        </w:rPr>
      </w:pPr>
    </w:p>
    <w:p w:rsidR="00A851F1" w:rsidRDefault="00A851F1" w:rsidP="00A851F1">
      <w:pPr>
        <w:jc w:val="both"/>
      </w:pPr>
      <w:r>
        <w:rPr>
          <w:b/>
          <w:sz w:val="24"/>
          <w:szCs w:val="24"/>
        </w:rPr>
        <w:t>Ejercicio 4</w:t>
      </w:r>
    </w:p>
    <w:p w:rsidR="00A851F1" w:rsidRDefault="00A851F1" w:rsidP="00A851F1">
      <w:pPr>
        <w:pStyle w:val="Textoindependiente"/>
        <w:ind w:left="360"/>
        <w:jc w:val="both"/>
      </w:pPr>
      <w:r>
        <w:rPr>
          <w:rFonts w:ascii="Times New Roman" w:hAnsi="Times New Roman"/>
          <w:b w:val="0"/>
          <w:sz w:val="24"/>
          <w:szCs w:val="24"/>
        </w:rPr>
        <w:t>Desde una altura de 10 m se lanza una piedra con velocidad de v</w:t>
      </w:r>
      <w:r>
        <w:rPr>
          <w:rFonts w:ascii="Times New Roman" w:hAnsi="Times New Roman"/>
          <w:b w:val="0"/>
          <w:sz w:val="24"/>
          <w:szCs w:val="24"/>
          <w:vertAlign w:val="subscript"/>
        </w:rPr>
        <w:t>0</w:t>
      </w:r>
      <w:r>
        <w:rPr>
          <w:rFonts w:ascii="Times New Roman" w:hAnsi="Times New Roman"/>
          <w:b w:val="0"/>
          <w:sz w:val="24"/>
          <w:szCs w:val="24"/>
        </w:rPr>
        <w:t>=12 m/s formando un ángulo de -20</w:t>
      </w:r>
      <w:r>
        <w:rPr>
          <w:rFonts w:ascii="Symbol" w:eastAsia="Symbol" w:hAnsi="Symbol" w:cs="Symbol"/>
          <w:b w:val="0"/>
          <w:sz w:val="24"/>
          <w:szCs w:val="24"/>
        </w:rPr>
        <w:t></w:t>
      </w:r>
      <w:r>
        <w:rPr>
          <w:rFonts w:ascii="Times New Roman" w:hAnsi="Times New Roman"/>
          <w:b w:val="0"/>
          <w:sz w:val="24"/>
          <w:szCs w:val="24"/>
        </w:rPr>
        <w:t xml:space="preserve"> con la horizontal. Calcular:</w:t>
      </w:r>
    </w:p>
    <w:p w:rsidR="00A851F1" w:rsidRDefault="00A851F1" w:rsidP="00A851F1">
      <w:pPr>
        <w:pStyle w:val="Textoindependiente"/>
        <w:numPr>
          <w:ilvl w:val="0"/>
          <w:numId w:val="4"/>
        </w:numPr>
        <w:tabs>
          <w:tab w:val="left" w:pos="1080"/>
        </w:tabs>
        <w:ind w:left="1080"/>
        <w:jc w:val="both"/>
      </w:pPr>
      <w:r>
        <w:rPr>
          <w:rFonts w:ascii="Times New Roman" w:hAnsi="Times New Roman"/>
          <w:b w:val="0"/>
          <w:sz w:val="24"/>
          <w:szCs w:val="24"/>
        </w:rPr>
        <w:t>la ecuación de la trayectoria;</w:t>
      </w:r>
    </w:p>
    <w:p w:rsidR="00A851F1" w:rsidRDefault="00A851F1" w:rsidP="00A851F1">
      <w:pPr>
        <w:pStyle w:val="Textoindependiente"/>
        <w:numPr>
          <w:ilvl w:val="0"/>
          <w:numId w:val="4"/>
        </w:numPr>
        <w:tabs>
          <w:tab w:val="left" w:pos="1080"/>
        </w:tabs>
        <w:ind w:left="1080"/>
        <w:jc w:val="both"/>
      </w:pPr>
      <w:r>
        <w:rPr>
          <w:rFonts w:ascii="Times New Roman" w:hAnsi="Times New Roman"/>
          <w:b w:val="0"/>
          <w:sz w:val="24"/>
          <w:szCs w:val="24"/>
        </w:rPr>
        <w:t>la posición de la piedra al segundo del lanzamiento;</w:t>
      </w:r>
    </w:p>
    <w:p w:rsidR="00A851F1" w:rsidRDefault="00A851F1" w:rsidP="00A851F1">
      <w:pPr>
        <w:pStyle w:val="Textoindependiente"/>
        <w:numPr>
          <w:ilvl w:val="0"/>
          <w:numId w:val="4"/>
        </w:numPr>
        <w:tabs>
          <w:tab w:val="left" w:pos="1080"/>
        </w:tabs>
        <w:ind w:left="1080"/>
        <w:jc w:val="both"/>
      </w:pPr>
      <w:r>
        <w:rPr>
          <w:rFonts w:ascii="Times New Roman" w:hAnsi="Times New Roman"/>
          <w:b w:val="0"/>
          <w:sz w:val="24"/>
          <w:szCs w:val="24"/>
        </w:rPr>
        <w:t xml:space="preserve">el tiempo que tarda en impactar con el suelo; </w:t>
      </w:r>
    </w:p>
    <w:p w:rsidR="00A851F1" w:rsidRDefault="00A851F1" w:rsidP="00A851F1">
      <w:pPr>
        <w:pStyle w:val="Textoindependiente"/>
        <w:numPr>
          <w:ilvl w:val="0"/>
          <w:numId w:val="4"/>
        </w:numPr>
        <w:tabs>
          <w:tab w:val="left" w:pos="1080"/>
        </w:tabs>
        <w:ind w:left="1080"/>
        <w:jc w:val="both"/>
      </w:pPr>
      <w:r>
        <w:rPr>
          <w:rFonts w:ascii="Times New Roman" w:hAnsi="Times New Roman"/>
          <w:b w:val="0"/>
          <w:sz w:val="24"/>
          <w:szCs w:val="24"/>
        </w:rPr>
        <w:t>el alcance máximo;</w:t>
      </w:r>
    </w:p>
    <w:p w:rsidR="00A851F1" w:rsidRDefault="00A851F1" w:rsidP="00A851F1">
      <w:pPr>
        <w:pStyle w:val="Textoindependiente"/>
        <w:numPr>
          <w:ilvl w:val="0"/>
          <w:numId w:val="4"/>
        </w:numPr>
        <w:tabs>
          <w:tab w:val="left" w:pos="1080"/>
        </w:tabs>
        <w:ind w:left="1080"/>
        <w:jc w:val="both"/>
      </w:pPr>
      <w:r>
        <w:rPr>
          <w:rFonts w:ascii="Times New Roman" w:hAnsi="Times New Roman"/>
          <w:b w:val="0"/>
          <w:sz w:val="24"/>
          <w:szCs w:val="24"/>
        </w:rPr>
        <w:t>la velocidad en el momento de llegar al suelo;</w:t>
      </w:r>
    </w:p>
    <w:p w:rsidR="00A851F1" w:rsidRDefault="00A851F1" w:rsidP="00A851F1">
      <w:pPr>
        <w:pStyle w:val="Textoindependiente"/>
        <w:jc w:val="both"/>
      </w:pPr>
      <w:proofErr w:type="spellStart"/>
      <w:r>
        <w:rPr>
          <w:rFonts w:ascii="Times New Roman" w:hAnsi="Times New Roman"/>
          <w:sz w:val="24"/>
          <w:szCs w:val="24"/>
        </w:rPr>
        <w:t>Rtas</w:t>
      </w:r>
      <w:proofErr w:type="spellEnd"/>
      <w:r>
        <w:rPr>
          <w:rFonts w:ascii="Times New Roman" w:hAnsi="Times New Roman"/>
          <w:sz w:val="24"/>
          <w:szCs w:val="24"/>
        </w:rPr>
        <w:t>:</w:t>
      </w:r>
      <w:r>
        <w:rPr>
          <w:rFonts w:ascii="Times New Roman" w:hAnsi="Times New Roman"/>
          <w:b w:val="0"/>
          <w:sz w:val="24"/>
          <w:szCs w:val="24"/>
        </w:rPr>
        <w:t xml:space="preserve"> y = 10-0.36 x-0.039 x</w:t>
      </w:r>
      <w:r>
        <w:rPr>
          <w:rFonts w:ascii="Times New Roman" w:hAnsi="Times New Roman"/>
          <w:b w:val="0"/>
          <w:sz w:val="24"/>
          <w:szCs w:val="24"/>
          <w:vertAlign w:val="superscript"/>
        </w:rPr>
        <w:t>2</w:t>
      </w:r>
      <w:r>
        <w:rPr>
          <w:rFonts w:ascii="Times New Roman" w:hAnsi="Times New Roman"/>
          <w:b w:val="0"/>
          <w:sz w:val="24"/>
          <w:szCs w:val="24"/>
        </w:rPr>
        <w:t>, b) (11.3; 0.99) m; c) 1.07 s; d) 12.05 m; e) 18.54 m/s.</w:t>
      </w:r>
    </w:p>
    <w:p w:rsidR="00A851F1" w:rsidRDefault="00A851F1" w:rsidP="00A851F1">
      <w:pPr>
        <w:pStyle w:val="Textoindependiente"/>
        <w:jc w:val="both"/>
        <w:rPr>
          <w:rFonts w:ascii="Times New Roman" w:hAnsi="Times New Roman"/>
          <w:sz w:val="24"/>
          <w:szCs w:val="24"/>
        </w:rPr>
      </w:pPr>
    </w:p>
    <w:p w:rsidR="00927546" w:rsidRDefault="00927546" w:rsidP="00A851F1">
      <w:pPr>
        <w:pStyle w:val="Textoindependiente"/>
        <w:jc w:val="both"/>
        <w:rPr>
          <w:rFonts w:ascii="Times New Roman" w:hAnsi="Times New Roman"/>
          <w:sz w:val="24"/>
          <w:szCs w:val="24"/>
        </w:rPr>
      </w:pPr>
    </w:p>
    <w:p w:rsidR="00A851F1" w:rsidRDefault="00A851F1" w:rsidP="00A851F1">
      <w:pPr>
        <w:jc w:val="both"/>
      </w:pPr>
      <w:r>
        <w:rPr>
          <w:b/>
          <w:sz w:val="24"/>
          <w:szCs w:val="24"/>
        </w:rPr>
        <w:lastRenderedPageBreak/>
        <w:t>Ejercicio 5</w:t>
      </w:r>
    </w:p>
    <w:p w:rsidR="00A851F1" w:rsidRDefault="00A851F1" w:rsidP="00A851F1">
      <w:pPr>
        <w:ind w:left="360"/>
        <w:jc w:val="both"/>
      </w:pPr>
      <w:r>
        <w:rPr>
          <w:sz w:val="24"/>
          <w:szCs w:val="24"/>
        </w:rPr>
        <w:t>Una lanzadora de jabalina realiza un lanzamiento oblicuo de 50</w:t>
      </w:r>
      <w:r>
        <w:rPr>
          <w:rFonts w:ascii="Symbol" w:eastAsia="Symbol" w:hAnsi="Symbol" w:cs="Symbol"/>
          <w:sz w:val="24"/>
          <w:szCs w:val="24"/>
        </w:rPr>
        <w:t></w:t>
      </w:r>
      <w:r>
        <w:rPr>
          <w:sz w:val="24"/>
          <w:szCs w:val="24"/>
        </w:rPr>
        <w:t xml:space="preserve"> respecto a la horizontal, a una altura de 1.85 m  en el momento de soltar la jabalina. Si el tiempo que tarda la jabalina en clavarse en el suelo es de 3.5 s, hallar:</w:t>
      </w:r>
    </w:p>
    <w:p w:rsidR="00A851F1" w:rsidRDefault="00A851F1" w:rsidP="00A851F1">
      <w:pPr>
        <w:numPr>
          <w:ilvl w:val="0"/>
          <w:numId w:val="5"/>
        </w:numPr>
        <w:tabs>
          <w:tab w:val="left" w:pos="1080"/>
        </w:tabs>
        <w:ind w:left="1080"/>
        <w:jc w:val="both"/>
      </w:pPr>
      <w:r>
        <w:rPr>
          <w:sz w:val="24"/>
          <w:szCs w:val="24"/>
        </w:rPr>
        <w:t>La velocidad con la que se realizó el lanzamiento.</w:t>
      </w:r>
    </w:p>
    <w:p w:rsidR="00A851F1" w:rsidRDefault="00A851F1" w:rsidP="00A851F1">
      <w:pPr>
        <w:numPr>
          <w:ilvl w:val="0"/>
          <w:numId w:val="5"/>
        </w:numPr>
        <w:tabs>
          <w:tab w:val="left" w:pos="1080"/>
        </w:tabs>
        <w:ind w:left="1080"/>
        <w:jc w:val="both"/>
      </w:pPr>
      <w:r>
        <w:rPr>
          <w:sz w:val="24"/>
          <w:szCs w:val="24"/>
        </w:rPr>
        <w:t>El tiempo que tarda la jabalina en alcanzar la altura máxima.</w:t>
      </w:r>
    </w:p>
    <w:p w:rsidR="00A851F1" w:rsidRDefault="00A851F1" w:rsidP="00A851F1">
      <w:pPr>
        <w:numPr>
          <w:ilvl w:val="0"/>
          <w:numId w:val="5"/>
        </w:numPr>
        <w:tabs>
          <w:tab w:val="left" w:pos="1080"/>
        </w:tabs>
        <w:ind w:left="1080"/>
        <w:jc w:val="both"/>
      </w:pPr>
      <w:r>
        <w:rPr>
          <w:sz w:val="24"/>
          <w:szCs w:val="24"/>
        </w:rPr>
        <w:t>La altura máxima que alcanza la jabalina</w:t>
      </w:r>
      <w:r>
        <w:rPr>
          <w:b/>
          <w:sz w:val="24"/>
          <w:szCs w:val="24"/>
        </w:rPr>
        <w:t>.</w:t>
      </w:r>
    </w:p>
    <w:p w:rsidR="00A851F1" w:rsidRPr="00C837FD" w:rsidRDefault="00A851F1" w:rsidP="00A851F1">
      <w:pPr>
        <w:jc w:val="both"/>
        <w:rPr>
          <w:lang w:val="en-US"/>
        </w:rPr>
      </w:pPr>
      <w:proofErr w:type="spellStart"/>
      <w:r w:rsidRPr="00C837FD">
        <w:rPr>
          <w:b/>
          <w:sz w:val="24"/>
          <w:szCs w:val="24"/>
          <w:lang w:val="en-US"/>
        </w:rPr>
        <w:t>Rtas</w:t>
      </w:r>
      <w:proofErr w:type="spellEnd"/>
      <w:r w:rsidRPr="00C837FD">
        <w:rPr>
          <w:b/>
          <w:sz w:val="24"/>
          <w:szCs w:val="24"/>
          <w:lang w:val="en-US"/>
        </w:rPr>
        <w:t xml:space="preserve">: </w:t>
      </w:r>
      <w:r w:rsidRPr="00C837FD">
        <w:rPr>
          <w:sz w:val="24"/>
          <w:szCs w:val="24"/>
          <w:lang w:val="en-US"/>
        </w:rPr>
        <w:t>a) 21.69 m/s; b) 1.7 s, c) 16 m.</w:t>
      </w:r>
    </w:p>
    <w:p w:rsidR="00A851F1" w:rsidRPr="00C837FD" w:rsidRDefault="00A851F1" w:rsidP="00A851F1">
      <w:pPr>
        <w:jc w:val="both"/>
        <w:rPr>
          <w:b/>
          <w:sz w:val="24"/>
          <w:szCs w:val="24"/>
          <w:lang w:val="en-US"/>
        </w:rPr>
      </w:pPr>
    </w:p>
    <w:p w:rsidR="00A851F1" w:rsidRDefault="00A851F1" w:rsidP="00A851F1">
      <w:pPr>
        <w:jc w:val="both"/>
      </w:pPr>
      <w:r>
        <w:rPr>
          <w:b/>
          <w:sz w:val="24"/>
          <w:szCs w:val="24"/>
        </w:rPr>
        <w:t>Ejercicio 6</w:t>
      </w:r>
    </w:p>
    <w:p w:rsidR="00A851F1" w:rsidRDefault="00A851F1" w:rsidP="00A851F1">
      <w:pPr>
        <w:ind w:left="708"/>
        <w:jc w:val="both"/>
      </w:pPr>
      <w:r>
        <w:rPr>
          <w:bCs/>
          <w:sz w:val="24"/>
          <w:szCs w:val="24"/>
        </w:rPr>
        <w:t>En un salto, una pulga ha cubierto una distancia horizontal de 50 cm. Suponiendo que haya efectuado el salto con la inclinación óptima para lograr la distancia máxima, ¿con qué velocidad impulsó su salto? (g = 9.8 m/s</w:t>
      </w:r>
      <w:r>
        <w:rPr>
          <w:bCs/>
          <w:sz w:val="24"/>
          <w:szCs w:val="24"/>
          <w:vertAlign w:val="superscript"/>
        </w:rPr>
        <w:t>2</w:t>
      </w:r>
      <w:r>
        <w:rPr>
          <w:bCs/>
          <w:sz w:val="24"/>
          <w:szCs w:val="24"/>
        </w:rPr>
        <w:t>).</w:t>
      </w:r>
    </w:p>
    <w:p w:rsidR="00A851F1" w:rsidRDefault="00A851F1" w:rsidP="00A851F1">
      <w:pPr>
        <w:jc w:val="both"/>
      </w:pPr>
      <w:proofErr w:type="spellStart"/>
      <w:r>
        <w:rPr>
          <w:b/>
          <w:bCs/>
          <w:sz w:val="24"/>
          <w:szCs w:val="24"/>
        </w:rPr>
        <w:t>Rta</w:t>
      </w:r>
      <w:proofErr w:type="spellEnd"/>
      <w:r>
        <w:rPr>
          <w:b/>
          <w:bCs/>
          <w:sz w:val="24"/>
          <w:szCs w:val="24"/>
        </w:rPr>
        <w:t>:</w:t>
      </w:r>
      <w:r>
        <w:rPr>
          <w:bCs/>
          <w:sz w:val="24"/>
          <w:szCs w:val="24"/>
        </w:rPr>
        <w:t xml:space="preserve"> 2.21m/s.</w:t>
      </w:r>
    </w:p>
    <w:p w:rsidR="00A851F1" w:rsidRDefault="00A851F1" w:rsidP="00A851F1">
      <w:pPr>
        <w:ind w:left="708"/>
        <w:jc w:val="both"/>
        <w:rPr>
          <w:bCs/>
          <w:sz w:val="24"/>
          <w:szCs w:val="24"/>
        </w:rPr>
      </w:pPr>
    </w:p>
    <w:p w:rsidR="00A851F1" w:rsidRDefault="00A851F1" w:rsidP="00A851F1">
      <w:pPr>
        <w:jc w:val="both"/>
      </w:pPr>
      <w:r>
        <w:rPr>
          <w:b/>
          <w:sz w:val="24"/>
          <w:szCs w:val="24"/>
        </w:rPr>
        <w:t>Ejercicio 7</w:t>
      </w:r>
    </w:p>
    <w:p w:rsidR="00A851F1" w:rsidRDefault="00A851F1" w:rsidP="00A851F1">
      <w:pPr>
        <w:ind w:left="708"/>
        <w:jc w:val="both"/>
      </w:pPr>
      <w:r>
        <w:rPr>
          <w:bCs/>
          <w:sz w:val="24"/>
          <w:szCs w:val="24"/>
        </w:rPr>
        <w:t>Un niño lanza una piedra con una honda y alcanza un objetivo que está a 250 m en la horizontal del lugar de lanzamiento. Si el ángulo de salida fue de 45</w:t>
      </w:r>
      <w:r>
        <w:rPr>
          <w:rFonts w:ascii="Symbol" w:eastAsia="Symbol" w:hAnsi="Symbol" w:cs="Symbol"/>
          <w:bCs/>
          <w:sz w:val="24"/>
          <w:szCs w:val="24"/>
        </w:rPr>
        <w:t></w:t>
      </w:r>
      <w:r>
        <w:rPr>
          <w:bCs/>
          <w:sz w:val="24"/>
          <w:szCs w:val="24"/>
        </w:rPr>
        <w:t>, calcular (g = 9.8 m/s</w:t>
      </w:r>
      <w:r>
        <w:rPr>
          <w:bCs/>
          <w:sz w:val="24"/>
          <w:szCs w:val="24"/>
          <w:vertAlign w:val="superscript"/>
        </w:rPr>
        <w:t>2</w:t>
      </w:r>
      <w:r>
        <w:rPr>
          <w:bCs/>
          <w:sz w:val="24"/>
          <w:szCs w:val="24"/>
        </w:rPr>
        <w:t>):</w:t>
      </w:r>
    </w:p>
    <w:p w:rsidR="00A851F1" w:rsidRDefault="00A851F1" w:rsidP="00A851F1">
      <w:pPr>
        <w:numPr>
          <w:ilvl w:val="0"/>
          <w:numId w:val="7"/>
        </w:numPr>
        <w:jc w:val="both"/>
      </w:pPr>
      <w:r>
        <w:rPr>
          <w:bCs/>
          <w:sz w:val="24"/>
          <w:szCs w:val="24"/>
        </w:rPr>
        <w:t xml:space="preserve">La velocidad de lanzamiento. </w:t>
      </w:r>
    </w:p>
    <w:p w:rsidR="00A851F1" w:rsidRDefault="00A851F1" w:rsidP="00A851F1">
      <w:pPr>
        <w:numPr>
          <w:ilvl w:val="0"/>
          <w:numId w:val="7"/>
        </w:numPr>
        <w:jc w:val="both"/>
      </w:pPr>
      <w:r>
        <w:rPr>
          <w:bCs/>
          <w:sz w:val="24"/>
          <w:szCs w:val="24"/>
        </w:rPr>
        <w:t>Hallar la altura máxima alcanzada.</w:t>
      </w:r>
    </w:p>
    <w:p w:rsidR="00A851F1" w:rsidRDefault="00A851F1" w:rsidP="00A851F1">
      <w:pPr>
        <w:ind w:left="708"/>
        <w:jc w:val="both"/>
      </w:pPr>
      <w:r>
        <w:rPr>
          <w:bCs/>
          <w:sz w:val="24"/>
          <w:szCs w:val="24"/>
        </w:rPr>
        <w:t>c) Hallar el tiempo de vuelo.</w:t>
      </w:r>
    </w:p>
    <w:p w:rsidR="00A851F1" w:rsidRPr="00C837FD" w:rsidRDefault="00A851F1" w:rsidP="00A851F1">
      <w:pPr>
        <w:jc w:val="both"/>
        <w:rPr>
          <w:lang w:val="en-US"/>
        </w:rPr>
      </w:pPr>
      <w:proofErr w:type="spellStart"/>
      <w:r w:rsidRPr="00C837FD">
        <w:rPr>
          <w:b/>
          <w:bCs/>
          <w:sz w:val="24"/>
          <w:szCs w:val="24"/>
          <w:lang w:val="en-US"/>
        </w:rPr>
        <w:t>Rtas</w:t>
      </w:r>
      <w:proofErr w:type="spellEnd"/>
      <w:r w:rsidRPr="00C837FD">
        <w:rPr>
          <w:b/>
          <w:bCs/>
          <w:sz w:val="24"/>
          <w:szCs w:val="24"/>
          <w:lang w:val="en-US"/>
        </w:rPr>
        <w:t xml:space="preserve">: </w:t>
      </w:r>
      <w:r w:rsidRPr="00C837FD">
        <w:rPr>
          <w:bCs/>
          <w:sz w:val="24"/>
          <w:szCs w:val="24"/>
          <w:lang w:val="en-US"/>
        </w:rPr>
        <w:t>a) 49.5 m/s; b) 62.4m; c) 7.14s.</w:t>
      </w:r>
    </w:p>
    <w:p w:rsidR="00A851F1" w:rsidRPr="00C837FD" w:rsidRDefault="00A851F1" w:rsidP="00A851F1">
      <w:pPr>
        <w:jc w:val="both"/>
        <w:rPr>
          <w:b/>
          <w:bCs/>
          <w:sz w:val="24"/>
          <w:szCs w:val="24"/>
          <w:lang w:val="en-US"/>
        </w:rPr>
      </w:pPr>
    </w:p>
    <w:p w:rsidR="00A851F1" w:rsidRPr="00C837FD" w:rsidRDefault="00A851F1" w:rsidP="00A851F1">
      <w:pPr>
        <w:jc w:val="both"/>
        <w:rPr>
          <w:b/>
          <w:bCs/>
          <w:sz w:val="24"/>
          <w:szCs w:val="24"/>
          <w:lang w:val="en-US"/>
        </w:rPr>
      </w:pPr>
    </w:p>
    <w:p w:rsidR="00A851F1" w:rsidRDefault="00A851F1" w:rsidP="00A851F1">
      <w:pPr>
        <w:jc w:val="both"/>
      </w:pPr>
      <w:r>
        <w:rPr>
          <w:b/>
          <w:sz w:val="24"/>
          <w:szCs w:val="24"/>
        </w:rPr>
        <w:t>Ejercicio 8</w:t>
      </w:r>
    </w:p>
    <w:p w:rsidR="00A851F1" w:rsidRDefault="00A851F1" w:rsidP="00A851F1">
      <w:pPr>
        <w:ind w:left="708"/>
        <w:jc w:val="both"/>
      </w:pPr>
      <w:r>
        <w:rPr>
          <w:sz w:val="24"/>
          <w:szCs w:val="24"/>
        </w:rPr>
        <w:t>Si un avión vuela a 120 m de altura con una velocidad de 54 m/s ¿a qué distancia horizontal del blanco deberá soltar la bomba?</w:t>
      </w:r>
    </w:p>
    <w:p w:rsidR="00A851F1" w:rsidRDefault="00A851F1" w:rsidP="00A851F1">
      <w:pPr>
        <w:jc w:val="both"/>
      </w:pPr>
      <w:proofErr w:type="spellStart"/>
      <w:r>
        <w:rPr>
          <w:b/>
          <w:sz w:val="24"/>
          <w:szCs w:val="24"/>
        </w:rPr>
        <w:t>Rta</w:t>
      </w:r>
      <w:proofErr w:type="spellEnd"/>
      <w:r>
        <w:rPr>
          <w:sz w:val="24"/>
          <w:szCs w:val="24"/>
        </w:rPr>
        <w:t xml:space="preserve">: 267.23 m. </w:t>
      </w:r>
    </w:p>
    <w:p w:rsidR="00A851F1" w:rsidRDefault="00A851F1" w:rsidP="00A851F1">
      <w:pPr>
        <w:jc w:val="both"/>
        <w:rPr>
          <w:b/>
          <w:sz w:val="24"/>
          <w:szCs w:val="24"/>
        </w:rPr>
      </w:pPr>
    </w:p>
    <w:p w:rsidR="00A851F1" w:rsidRDefault="00A851F1" w:rsidP="00A851F1">
      <w:pPr>
        <w:jc w:val="both"/>
      </w:pPr>
      <w:r>
        <w:rPr>
          <w:b/>
          <w:sz w:val="24"/>
          <w:szCs w:val="24"/>
        </w:rPr>
        <w:t>Ejercicio 9</w:t>
      </w:r>
    </w:p>
    <w:p w:rsidR="00A851F1" w:rsidRDefault="00A851F1" w:rsidP="00A851F1">
      <w:pPr>
        <w:ind w:left="708"/>
        <w:jc w:val="both"/>
      </w:pPr>
      <w:r>
        <w:rPr>
          <w:sz w:val="24"/>
          <w:szCs w:val="24"/>
        </w:rPr>
        <w:t>Un avión está volando horizontalmente con velocidad de 200 km/h a 1 km de altura.</w:t>
      </w:r>
    </w:p>
    <w:p w:rsidR="00A851F1" w:rsidRDefault="00A851F1" w:rsidP="00A851F1">
      <w:pPr>
        <w:ind w:left="708"/>
        <w:jc w:val="both"/>
      </w:pPr>
      <w:r>
        <w:rPr>
          <w:sz w:val="24"/>
          <w:szCs w:val="24"/>
        </w:rPr>
        <w:t>Arroja una bomba que puede pegar en un blanco que se mueve con igual dirección y sentido de 20 km/h. Determinar cuál debe ser la distancia entre el blanco y el avión, en el instante de arrojar la bomba, para que ésta de en el blanco</w:t>
      </w:r>
      <w:r>
        <w:rPr>
          <w:bCs/>
          <w:sz w:val="24"/>
          <w:szCs w:val="24"/>
        </w:rPr>
        <w:t xml:space="preserve"> (g = 9.8 m/s</w:t>
      </w:r>
      <w:r>
        <w:rPr>
          <w:bCs/>
          <w:sz w:val="24"/>
          <w:szCs w:val="24"/>
          <w:vertAlign w:val="superscript"/>
        </w:rPr>
        <w:t>2</w:t>
      </w:r>
      <w:r>
        <w:rPr>
          <w:bCs/>
          <w:sz w:val="24"/>
          <w:szCs w:val="24"/>
        </w:rPr>
        <w:t>).</w:t>
      </w:r>
    </w:p>
    <w:p w:rsidR="00A851F1" w:rsidRDefault="00A851F1" w:rsidP="00A851F1">
      <w:pPr>
        <w:jc w:val="both"/>
      </w:pPr>
      <w:proofErr w:type="spellStart"/>
      <w:r>
        <w:rPr>
          <w:b/>
          <w:bCs/>
          <w:sz w:val="24"/>
          <w:szCs w:val="24"/>
        </w:rPr>
        <w:t>Rta</w:t>
      </w:r>
      <w:proofErr w:type="spellEnd"/>
      <w:r>
        <w:rPr>
          <w:b/>
          <w:bCs/>
          <w:sz w:val="24"/>
          <w:szCs w:val="24"/>
        </w:rPr>
        <w:t>:</w:t>
      </w:r>
      <w:r>
        <w:rPr>
          <w:sz w:val="24"/>
          <w:szCs w:val="24"/>
        </w:rPr>
        <w:t xml:space="preserve"> 714, 28 m. </w:t>
      </w:r>
    </w:p>
    <w:p w:rsidR="00A851F1" w:rsidRDefault="00A851F1" w:rsidP="00A851F1">
      <w:pPr>
        <w:jc w:val="both"/>
        <w:rPr>
          <w:b/>
          <w:sz w:val="24"/>
          <w:szCs w:val="24"/>
        </w:rPr>
      </w:pPr>
    </w:p>
    <w:p w:rsidR="00A851F1" w:rsidRDefault="00A851F1" w:rsidP="00A851F1">
      <w:pPr>
        <w:jc w:val="both"/>
      </w:pPr>
      <w:r>
        <w:rPr>
          <w:b/>
          <w:sz w:val="24"/>
          <w:szCs w:val="24"/>
        </w:rPr>
        <w:t>Ejercicio 10</w:t>
      </w:r>
    </w:p>
    <w:p w:rsidR="00A851F1" w:rsidRDefault="00A851F1" w:rsidP="00A851F1">
      <w:pPr>
        <w:ind w:left="360"/>
        <w:jc w:val="both"/>
      </w:pPr>
      <w:r>
        <w:rPr>
          <w:sz w:val="24"/>
          <w:szCs w:val="24"/>
        </w:rPr>
        <w:t>De un avión, en vuelo horizontal a 150 m de altura se suelta un paquete cuando lleva una velocidad de 125 m/s</w:t>
      </w:r>
      <w:r>
        <w:rPr>
          <w:bCs/>
          <w:sz w:val="24"/>
          <w:szCs w:val="24"/>
        </w:rPr>
        <w:t xml:space="preserve"> (g = 9.8 m/s</w:t>
      </w:r>
      <w:r>
        <w:rPr>
          <w:bCs/>
          <w:sz w:val="24"/>
          <w:szCs w:val="24"/>
          <w:vertAlign w:val="superscript"/>
        </w:rPr>
        <w:t>2</w:t>
      </w:r>
      <w:r>
        <w:rPr>
          <w:bCs/>
          <w:sz w:val="24"/>
          <w:szCs w:val="24"/>
        </w:rPr>
        <w:t>).</w:t>
      </w:r>
    </w:p>
    <w:p w:rsidR="00A851F1" w:rsidRDefault="00A851F1" w:rsidP="00A851F1">
      <w:pPr>
        <w:numPr>
          <w:ilvl w:val="0"/>
          <w:numId w:val="6"/>
        </w:numPr>
        <w:tabs>
          <w:tab w:val="left" w:pos="1080"/>
        </w:tabs>
        <w:ind w:left="1080"/>
        <w:jc w:val="both"/>
      </w:pPr>
      <w:r>
        <w:rPr>
          <w:sz w:val="24"/>
          <w:szCs w:val="24"/>
        </w:rPr>
        <w:t>¿qué tiempo tarda en paquete en llegar al suelo?</w:t>
      </w:r>
    </w:p>
    <w:p w:rsidR="00A851F1" w:rsidRDefault="00A851F1" w:rsidP="00A851F1">
      <w:pPr>
        <w:numPr>
          <w:ilvl w:val="0"/>
          <w:numId w:val="6"/>
        </w:numPr>
        <w:tabs>
          <w:tab w:val="left" w:pos="1080"/>
        </w:tabs>
        <w:ind w:left="1080"/>
        <w:jc w:val="both"/>
      </w:pPr>
      <w:r>
        <w:rPr>
          <w:sz w:val="24"/>
          <w:szCs w:val="24"/>
        </w:rPr>
        <w:t>¿dónde cae visto desde un observador en tierra?</w:t>
      </w:r>
    </w:p>
    <w:p w:rsidR="00A851F1" w:rsidRDefault="00A851F1" w:rsidP="00A851F1">
      <w:pPr>
        <w:numPr>
          <w:ilvl w:val="0"/>
          <w:numId w:val="6"/>
        </w:numPr>
        <w:tabs>
          <w:tab w:val="left" w:pos="1080"/>
        </w:tabs>
        <w:ind w:left="1080"/>
        <w:jc w:val="both"/>
      </w:pPr>
      <w:r>
        <w:rPr>
          <w:sz w:val="24"/>
          <w:szCs w:val="24"/>
        </w:rPr>
        <w:t>¿dónde cae respecto al piloto del avión?</w:t>
      </w:r>
    </w:p>
    <w:p w:rsidR="00A851F1" w:rsidRDefault="00A851F1" w:rsidP="00A851F1">
      <w:pPr>
        <w:numPr>
          <w:ilvl w:val="0"/>
          <w:numId w:val="6"/>
        </w:numPr>
        <w:tabs>
          <w:tab w:val="left" w:pos="1080"/>
        </w:tabs>
        <w:ind w:left="1080"/>
        <w:jc w:val="both"/>
      </w:pPr>
      <w:r>
        <w:rPr>
          <w:sz w:val="24"/>
          <w:szCs w:val="24"/>
        </w:rPr>
        <w:t>Hallar el vector velocidad del paquete a los 3 s de soltarlo.</w:t>
      </w:r>
    </w:p>
    <w:p w:rsidR="00A851F1" w:rsidRDefault="00A851F1" w:rsidP="00A851F1">
      <w:pPr>
        <w:jc w:val="both"/>
      </w:pPr>
      <w:proofErr w:type="spellStart"/>
      <w:r>
        <w:rPr>
          <w:b/>
          <w:sz w:val="24"/>
          <w:szCs w:val="24"/>
        </w:rPr>
        <w:t>Rtas</w:t>
      </w:r>
      <w:proofErr w:type="spellEnd"/>
      <w:r>
        <w:rPr>
          <w:b/>
          <w:sz w:val="24"/>
          <w:szCs w:val="24"/>
        </w:rPr>
        <w:t xml:space="preserve">: </w:t>
      </w:r>
      <w:r>
        <w:rPr>
          <w:sz w:val="24"/>
          <w:szCs w:val="24"/>
        </w:rPr>
        <w:t>a) 5.53 s; b) 690.9 m; c) respecto al piloto la caída es vertical; d) (125, -29.4) m/s</w:t>
      </w:r>
      <w:r>
        <w:rPr>
          <w:b/>
          <w:sz w:val="24"/>
          <w:szCs w:val="24"/>
        </w:rPr>
        <w:t>.</w:t>
      </w:r>
    </w:p>
    <w:p w:rsidR="00A851F1" w:rsidRDefault="00A851F1" w:rsidP="00A851F1">
      <w:pPr>
        <w:jc w:val="both"/>
        <w:rPr>
          <w:b/>
          <w:sz w:val="24"/>
          <w:szCs w:val="24"/>
        </w:rPr>
      </w:pPr>
    </w:p>
    <w:p w:rsidR="00927546" w:rsidRDefault="00927546" w:rsidP="00A851F1">
      <w:pPr>
        <w:jc w:val="both"/>
        <w:rPr>
          <w:b/>
          <w:sz w:val="24"/>
          <w:szCs w:val="24"/>
        </w:rPr>
      </w:pPr>
    </w:p>
    <w:p w:rsidR="00A851F1" w:rsidRDefault="00A851F1" w:rsidP="00A851F1">
      <w:pPr>
        <w:jc w:val="both"/>
      </w:pPr>
      <w:r>
        <w:rPr>
          <w:b/>
          <w:sz w:val="24"/>
          <w:szCs w:val="24"/>
        </w:rPr>
        <w:lastRenderedPageBreak/>
        <w:t>Ejercicio 11</w:t>
      </w:r>
    </w:p>
    <w:p w:rsidR="00A851F1" w:rsidRDefault="00A851F1" w:rsidP="00A851F1">
      <w:pPr>
        <w:ind w:left="708"/>
        <w:jc w:val="both"/>
      </w:pPr>
      <w:r>
        <w:rPr>
          <w:bCs/>
          <w:sz w:val="24"/>
          <w:szCs w:val="24"/>
        </w:rPr>
        <w:t>Indicar a qué altura debe volar un avión con velocidad 70 m/s si quiere dejar caer un paquete que alcance una distancia máxima de 150 m.</w:t>
      </w:r>
    </w:p>
    <w:p w:rsidR="00A851F1" w:rsidRDefault="00A851F1" w:rsidP="00A851F1">
      <w:pPr>
        <w:jc w:val="both"/>
      </w:pPr>
      <w:proofErr w:type="spellStart"/>
      <w:r>
        <w:rPr>
          <w:b/>
          <w:bCs/>
          <w:sz w:val="24"/>
          <w:szCs w:val="24"/>
        </w:rPr>
        <w:t>Rta</w:t>
      </w:r>
      <w:proofErr w:type="spellEnd"/>
      <w:r>
        <w:rPr>
          <w:bCs/>
          <w:sz w:val="24"/>
          <w:szCs w:val="24"/>
        </w:rPr>
        <w:t>: 22.5m</w:t>
      </w:r>
      <w:r>
        <w:rPr>
          <w:b/>
          <w:bCs/>
          <w:sz w:val="24"/>
          <w:szCs w:val="24"/>
        </w:rPr>
        <w:t xml:space="preserve"> </w:t>
      </w:r>
    </w:p>
    <w:p w:rsidR="00A851F1" w:rsidRDefault="00A851F1" w:rsidP="00A851F1">
      <w:pPr>
        <w:jc w:val="both"/>
        <w:rPr>
          <w:b/>
          <w:bCs/>
          <w:sz w:val="24"/>
          <w:szCs w:val="24"/>
        </w:rPr>
      </w:pPr>
    </w:p>
    <w:p w:rsidR="00A851F1" w:rsidRDefault="00A851F1" w:rsidP="00A851F1">
      <w:pPr>
        <w:jc w:val="both"/>
      </w:pPr>
      <w:r>
        <w:rPr>
          <w:b/>
          <w:sz w:val="24"/>
          <w:szCs w:val="24"/>
        </w:rPr>
        <w:t>Ejercicio 12</w:t>
      </w:r>
    </w:p>
    <w:p w:rsidR="00A851F1" w:rsidRPr="00927546" w:rsidRDefault="00A851F1" w:rsidP="00A851F1">
      <w:pPr>
        <w:ind w:left="708"/>
        <w:jc w:val="both"/>
      </w:pPr>
      <w:r w:rsidRPr="00927546">
        <w:rPr>
          <w:rStyle w:val="Textoennegrita1"/>
          <w:b w:val="0"/>
          <w:sz w:val="24"/>
          <w:szCs w:val="24"/>
        </w:rPr>
        <w:t xml:space="preserve">Un objeto se lanza en tiro oblicuo desde el origen de coordenadas. En un instante pasa por el punto (2 </w:t>
      </w:r>
      <w:r w:rsidRPr="00927546">
        <w:rPr>
          <w:rStyle w:val="estilo41"/>
          <w:bCs/>
          <w:i/>
          <w:iCs/>
          <w:sz w:val="24"/>
          <w:szCs w:val="24"/>
        </w:rPr>
        <w:t>m</w:t>
      </w:r>
      <w:r w:rsidRPr="00927546">
        <w:rPr>
          <w:rStyle w:val="Textoennegrita1"/>
          <w:b w:val="0"/>
          <w:sz w:val="24"/>
          <w:szCs w:val="24"/>
        </w:rPr>
        <w:t xml:space="preserve">; 3 </w:t>
      </w:r>
      <w:r w:rsidRPr="00927546">
        <w:rPr>
          <w:rStyle w:val="estilo41"/>
          <w:bCs/>
          <w:i/>
          <w:iCs/>
          <w:sz w:val="24"/>
          <w:szCs w:val="24"/>
        </w:rPr>
        <w:t>m</w:t>
      </w:r>
      <w:r w:rsidRPr="00927546">
        <w:rPr>
          <w:rStyle w:val="Textoennegrita1"/>
          <w:b w:val="0"/>
          <w:sz w:val="24"/>
          <w:szCs w:val="24"/>
        </w:rPr>
        <w:t xml:space="preserve">) y en otro por el (5 </w:t>
      </w:r>
      <w:r w:rsidRPr="00927546">
        <w:rPr>
          <w:rStyle w:val="estilo41"/>
          <w:bCs/>
          <w:i/>
          <w:iCs/>
          <w:sz w:val="24"/>
          <w:szCs w:val="24"/>
        </w:rPr>
        <w:t>m</w:t>
      </w:r>
      <w:r w:rsidRPr="00927546">
        <w:rPr>
          <w:rStyle w:val="Textoennegrita1"/>
          <w:b w:val="0"/>
          <w:sz w:val="24"/>
          <w:szCs w:val="24"/>
        </w:rPr>
        <w:t xml:space="preserve">; 2 </w:t>
      </w:r>
      <w:r w:rsidRPr="00927546">
        <w:rPr>
          <w:rStyle w:val="estilo41"/>
          <w:bCs/>
          <w:i/>
          <w:iCs/>
          <w:sz w:val="24"/>
          <w:szCs w:val="24"/>
        </w:rPr>
        <w:t>m</w:t>
      </w:r>
      <w:r w:rsidRPr="00927546">
        <w:rPr>
          <w:rStyle w:val="Textoennegrita1"/>
          <w:b w:val="0"/>
          <w:sz w:val="24"/>
          <w:szCs w:val="24"/>
        </w:rPr>
        <w:t>). Calcular la velocidad inicial y el ángulo de inclinación del disparo.</w:t>
      </w:r>
    </w:p>
    <w:p w:rsidR="00A851F1" w:rsidRPr="00927546" w:rsidRDefault="00A851F1" w:rsidP="00A851F1">
      <w:pPr>
        <w:jc w:val="both"/>
      </w:pPr>
      <w:proofErr w:type="spellStart"/>
      <w:r w:rsidRPr="00927546">
        <w:rPr>
          <w:b/>
          <w:bCs/>
          <w:sz w:val="24"/>
          <w:szCs w:val="24"/>
        </w:rPr>
        <w:t>Rta</w:t>
      </w:r>
      <w:proofErr w:type="spellEnd"/>
      <w:r w:rsidRPr="00927546">
        <w:rPr>
          <w:b/>
          <w:bCs/>
          <w:sz w:val="24"/>
          <w:szCs w:val="24"/>
        </w:rPr>
        <w:t>:</w:t>
      </w:r>
      <w:r w:rsidRPr="00927546">
        <w:rPr>
          <w:bCs/>
          <w:sz w:val="24"/>
          <w:szCs w:val="24"/>
        </w:rPr>
        <w:t xml:space="preserve"> 9,20 m/s y 66 </w:t>
      </w:r>
      <w:r w:rsidRPr="00927546">
        <w:rPr>
          <w:rFonts w:ascii="Symbol" w:eastAsia="Symbol" w:hAnsi="Symbol" w:cs="Symbol"/>
          <w:bCs/>
          <w:sz w:val="24"/>
          <w:szCs w:val="24"/>
        </w:rPr>
        <w:t></w:t>
      </w:r>
      <w:r w:rsidRPr="00927546">
        <w:rPr>
          <w:bCs/>
          <w:sz w:val="24"/>
          <w:szCs w:val="24"/>
        </w:rPr>
        <w:t>.</w:t>
      </w:r>
    </w:p>
    <w:p w:rsidR="00A851F1" w:rsidRDefault="00A851F1" w:rsidP="00A851F1">
      <w:pPr>
        <w:ind w:left="708"/>
        <w:jc w:val="both"/>
        <w:rPr>
          <w:b/>
          <w:bCs/>
          <w:sz w:val="24"/>
          <w:szCs w:val="24"/>
        </w:rPr>
      </w:pPr>
    </w:p>
    <w:p w:rsidR="00A851F1" w:rsidRDefault="00A851F1" w:rsidP="00A851F1">
      <w:pPr>
        <w:pStyle w:val="Textoindependiente"/>
        <w:jc w:val="both"/>
      </w:pPr>
      <w:r>
        <w:rPr>
          <w:rFonts w:ascii="Times New Roman" w:hAnsi="Times New Roman"/>
          <w:sz w:val="24"/>
          <w:szCs w:val="24"/>
        </w:rPr>
        <w:t xml:space="preserve">Ejercicio 13 </w:t>
      </w:r>
      <w:r>
        <w:rPr>
          <w:b w:val="0"/>
          <w:sz w:val="24"/>
          <w:szCs w:val="24"/>
        </w:rPr>
        <w:t>(</w:t>
      </w:r>
      <w:r w:rsidR="00927546" w:rsidRPr="00927546">
        <w:rPr>
          <w:rFonts w:ascii="Times New Roman" w:hAnsi="Times New Roman"/>
          <w:b w:val="0"/>
          <w:sz w:val="24"/>
          <w:szCs w:val="24"/>
        </w:rPr>
        <w:t xml:space="preserve">ver </w:t>
      </w:r>
      <w:r>
        <w:rPr>
          <w:rFonts w:ascii="Times New Roman" w:hAnsi="Times New Roman"/>
          <w:sz w:val="24"/>
          <w:szCs w:val="24"/>
        </w:rPr>
        <w:t>PROBLEMA</w:t>
      </w:r>
      <w:r w:rsidR="00927546">
        <w:rPr>
          <w:rFonts w:ascii="Times New Roman" w:hAnsi="Times New Roman"/>
          <w:sz w:val="24"/>
          <w:szCs w:val="24"/>
        </w:rPr>
        <w:t>S RESUELTOS al final de la guía</w:t>
      </w:r>
      <w:r>
        <w:rPr>
          <w:rFonts w:ascii="Times New Roman" w:hAnsi="Times New Roman"/>
          <w:sz w:val="24"/>
          <w:szCs w:val="24"/>
        </w:rPr>
        <w:t>)</w:t>
      </w:r>
    </w:p>
    <w:p w:rsidR="00A851F1" w:rsidRDefault="00A851F1" w:rsidP="00A851F1">
      <w:pPr>
        <w:pStyle w:val="Textoindependiente"/>
        <w:ind w:left="360"/>
        <w:jc w:val="both"/>
      </w:pPr>
      <w:r>
        <w:rPr>
          <w:rFonts w:ascii="Times New Roman" w:hAnsi="Times New Roman"/>
          <w:b w:val="0"/>
          <w:sz w:val="24"/>
          <w:szCs w:val="24"/>
        </w:rPr>
        <w:t>Un muchacho parado en el suelo apunta con una honda a un gato que se encuentra en la rama de un árbol. La perpendicular trazada desde el gato hacia el suelo corta a éste en el punto P. La distancia entre P y el muchacho es L. En el mismo instante en que la piedra se pone en movimiento, el gato se lanza verticalmente hacia abajo sin velocidad inicial:</w:t>
      </w:r>
    </w:p>
    <w:p w:rsidR="00A851F1" w:rsidRDefault="00A851F1" w:rsidP="00A851F1">
      <w:pPr>
        <w:numPr>
          <w:ilvl w:val="0"/>
          <w:numId w:val="1"/>
        </w:numPr>
        <w:tabs>
          <w:tab w:val="left" w:pos="1080"/>
        </w:tabs>
        <w:ind w:left="1080"/>
        <w:jc w:val="both"/>
      </w:pPr>
      <w:r>
        <w:rPr>
          <w:sz w:val="24"/>
          <w:szCs w:val="24"/>
        </w:rPr>
        <w:t>¿Golpea la piedra al gato?</w:t>
      </w:r>
    </w:p>
    <w:p w:rsidR="00A851F1" w:rsidRDefault="00A851F1" w:rsidP="00A851F1">
      <w:pPr>
        <w:numPr>
          <w:ilvl w:val="0"/>
          <w:numId w:val="1"/>
        </w:numPr>
        <w:tabs>
          <w:tab w:val="left" w:pos="1080"/>
        </w:tabs>
        <w:ind w:left="1080"/>
        <w:jc w:val="both"/>
      </w:pPr>
      <w:r>
        <w:rPr>
          <w:sz w:val="24"/>
          <w:szCs w:val="24"/>
        </w:rPr>
        <w:t>Discutir la necesidad de la condición de alcance L.</w:t>
      </w:r>
    </w:p>
    <w:p w:rsidR="00A851F1" w:rsidRDefault="00A851F1" w:rsidP="00A851F1">
      <w:pPr>
        <w:numPr>
          <w:ilvl w:val="0"/>
          <w:numId w:val="1"/>
        </w:numPr>
        <w:tabs>
          <w:tab w:val="left" w:pos="1080"/>
        </w:tabs>
        <w:ind w:left="1080"/>
        <w:jc w:val="both"/>
      </w:pPr>
      <w:r>
        <w:rPr>
          <w:sz w:val="24"/>
          <w:szCs w:val="24"/>
        </w:rPr>
        <w:t xml:space="preserve">Si el gato se lanza verticalmente hacia abajo con velocidad inicial </w:t>
      </w:r>
      <w:r>
        <w:rPr>
          <w:b/>
          <w:bCs/>
          <w:sz w:val="24"/>
          <w:szCs w:val="24"/>
        </w:rPr>
        <w:t>v</w:t>
      </w:r>
      <w:r>
        <w:rPr>
          <w:b/>
          <w:bCs/>
          <w:sz w:val="24"/>
          <w:szCs w:val="24"/>
          <w:vertAlign w:val="subscript"/>
        </w:rPr>
        <w:t>0</w:t>
      </w:r>
      <w:r>
        <w:rPr>
          <w:sz w:val="24"/>
          <w:szCs w:val="24"/>
        </w:rPr>
        <w:t>, ¿golpea la piedra al gato?</w:t>
      </w:r>
    </w:p>
    <w:p w:rsidR="00A851F1" w:rsidRDefault="00A851F1" w:rsidP="00A851F1">
      <w:pPr>
        <w:jc w:val="both"/>
      </w:pPr>
      <w:proofErr w:type="spellStart"/>
      <w:r>
        <w:rPr>
          <w:b/>
          <w:sz w:val="24"/>
          <w:szCs w:val="24"/>
        </w:rPr>
        <w:t>Rta</w:t>
      </w:r>
      <w:proofErr w:type="spellEnd"/>
      <w:r>
        <w:rPr>
          <w:b/>
          <w:sz w:val="24"/>
          <w:szCs w:val="24"/>
        </w:rPr>
        <w:t xml:space="preserve">: </w:t>
      </w:r>
      <w:r>
        <w:rPr>
          <w:sz w:val="24"/>
          <w:szCs w:val="24"/>
        </w:rPr>
        <w:t>a) siempre; b) es innecesaria; c) no.</w:t>
      </w:r>
    </w:p>
    <w:p w:rsidR="00A851F1" w:rsidRDefault="00A851F1" w:rsidP="00A851F1">
      <w:pPr>
        <w:jc w:val="both"/>
        <w:rPr>
          <w:b/>
          <w:sz w:val="24"/>
          <w:szCs w:val="24"/>
        </w:rPr>
      </w:pPr>
    </w:p>
    <w:p w:rsidR="00A851F1" w:rsidRDefault="00A851F1" w:rsidP="00A851F1">
      <w:pPr>
        <w:pStyle w:val="Textoindependiente"/>
        <w:jc w:val="both"/>
      </w:pPr>
      <w:r>
        <w:rPr>
          <w:rFonts w:ascii="Times New Roman" w:hAnsi="Times New Roman"/>
          <w:sz w:val="24"/>
          <w:szCs w:val="24"/>
        </w:rPr>
        <w:t xml:space="preserve">Ejercicio 14 </w:t>
      </w:r>
    </w:p>
    <w:p w:rsidR="00A851F1" w:rsidRDefault="00A851F1" w:rsidP="00A851F1">
      <w:pPr>
        <w:pStyle w:val="Textoindependiente"/>
        <w:ind w:left="360"/>
        <w:jc w:val="both"/>
      </w:pPr>
      <w:r>
        <w:rPr>
          <w:rFonts w:ascii="Times New Roman" w:hAnsi="Times New Roman"/>
          <w:b w:val="0"/>
          <w:sz w:val="24"/>
          <w:szCs w:val="24"/>
        </w:rPr>
        <w:t>Elija en cada caso la respuesta correcta.</w:t>
      </w:r>
    </w:p>
    <w:p w:rsidR="00A851F1" w:rsidRDefault="00A851F1" w:rsidP="00A851F1">
      <w:pPr>
        <w:pStyle w:val="Textoindependiente"/>
        <w:ind w:left="360"/>
        <w:jc w:val="both"/>
        <w:rPr>
          <w:rFonts w:ascii="Times New Roman" w:hAnsi="Times New Roman"/>
          <w:b w:val="0"/>
          <w:sz w:val="24"/>
          <w:szCs w:val="24"/>
        </w:rPr>
      </w:pPr>
    </w:p>
    <w:p w:rsidR="00A851F1" w:rsidRDefault="00A851F1" w:rsidP="00A851F1">
      <w:pPr>
        <w:pStyle w:val="Textoindependiente"/>
        <w:numPr>
          <w:ilvl w:val="0"/>
          <w:numId w:val="10"/>
        </w:numPr>
        <w:jc w:val="both"/>
      </w:pPr>
      <w:r>
        <w:rPr>
          <w:rFonts w:ascii="Times New Roman" w:hAnsi="Times New Roman"/>
          <w:b w:val="0"/>
          <w:sz w:val="24"/>
          <w:szCs w:val="24"/>
        </w:rPr>
        <w:t>Cecilia y Julieta se encuentran en un balcón. Cada una posee una bola idéntica a la de su compañera y ambas la liberan al mismo tiempo. Sin embargo, Cecilia deja caer su bola mientras que Julieta arroja la suya con una pequeña velocidad horizontal. Suponiendo que la resistencia del aire es insignificante, ¿qué bola llegará al suelo primero?</w:t>
      </w:r>
    </w:p>
    <w:p w:rsidR="00A851F1" w:rsidRDefault="00A851F1" w:rsidP="00A851F1">
      <w:pPr>
        <w:pStyle w:val="Textoindependiente"/>
        <w:ind w:left="720"/>
        <w:jc w:val="both"/>
      </w:pPr>
      <w:r>
        <w:rPr>
          <w:rFonts w:ascii="Times New Roman" w:hAnsi="Times New Roman"/>
          <w:b w:val="0"/>
          <w:sz w:val="24"/>
          <w:szCs w:val="24"/>
        </w:rPr>
        <w:t>□ La bola de Cecilia</w:t>
      </w:r>
    </w:p>
    <w:p w:rsidR="00A851F1" w:rsidRDefault="00A851F1" w:rsidP="00A851F1">
      <w:pPr>
        <w:pStyle w:val="Textoindependiente"/>
        <w:ind w:left="720"/>
        <w:jc w:val="both"/>
      </w:pPr>
      <w:r>
        <w:rPr>
          <w:rFonts w:ascii="Times New Roman" w:hAnsi="Times New Roman"/>
          <w:b w:val="0"/>
          <w:sz w:val="24"/>
          <w:szCs w:val="24"/>
        </w:rPr>
        <w:t>□ La bola de Julieta</w:t>
      </w:r>
    </w:p>
    <w:p w:rsidR="00A851F1" w:rsidRDefault="00A851F1" w:rsidP="00A851F1">
      <w:pPr>
        <w:pStyle w:val="Textoindependiente"/>
        <w:ind w:left="720"/>
        <w:jc w:val="both"/>
      </w:pPr>
      <w:r>
        <w:rPr>
          <w:rFonts w:ascii="Times New Roman" w:hAnsi="Times New Roman"/>
          <w:b w:val="0"/>
          <w:sz w:val="24"/>
          <w:szCs w:val="24"/>
        </w:rPr>
        <w:t>□ Falta información para decidir</w:t>
      </w:r>
    </w:p>
    <w:p w:rsidR="00A851F1" w:rsidRDefault="00A851F1" w:rsidP="00A851F1">
      <w:pPr>
        <w:pStyle w:val="Textoindependiente"/>
        <w:ind w:left="720"/>
        <w:jc w:val="both"/>
      </w:pPr>
      <w:r>
        <w:rPr>
          <w:rFonts w:ascii="Times New Roman" w:hAnsi="Times New Roman"/>
          <w:b w:val="0"/>
          <w:sz w:val="24"/>
          <w:szCs w:val="24"/>
        </w:rPr>
        <w:t>□ Las dos bolas alcanzan el suelo al mismo tiempo</w:t>
      </w:r>
    </w:p>
    <w:p w:rsidR="00A851F1" w:rsidRDefault="00A851F1" w:rsidP="00A851F1">
      <w:pPr>
        <w:pStyle w:val="Textoindependiente"/>
        <w:ind w:left="720"/>
        <w:jc w:val="both"/>
      </w:pPr>
      <w:r>
        <w:rPr>
          <w:rFonts w:ascii="Times New Roman" w:hAnsi="Times New Roman"/>
          <w:b w:val="0"/>
          <w:sz w:val="24"/>
          <w:szCs w:val="24"/>
        </w:rPr>
        <w:t xml:space="preserve">    </w:t>
      </w:r>
    </w:p>
    <w:p w:rsidR="00A851F1" w:rsidRDefault="00A851F1" w:rsidP="00A851F1">
      <w:pPr>
        <w:pStyle w:val="Textoindependiente"/>
        <w:numPr>
          <w:ilvl w:val="0"/>
          <w:numId w:val="10"/>
        </w:numPr>
        <w:jc w:val="both"/>
      </w:pPr>
      <w:r>
        <w:rPr>
          <w:rFonts w:ascii="Times New Roman" w:hAnsi="Times New Roman"/>
          <w:b w:val="0"/>
          <w:sz w:val="24"/>
          <w:szCs w:val="24"/>
        </w:rPr>
        <w:t>Se lanza una bola con un ángulo de 45° por encima de la horizontal. ¿Cuál de las siguientes opciones describe mejor su aceleración de la bola desde el momento en que deja la mano del lanzador hasta el momento en que golpea el suelo? Ignorar la resistencia del aire.</w:t>
      </w:r>
    </w:p>
    <w:p w:rsidR="00A851F1" w:rsidRDefault="00A851F1" w:rsidP="00A851F1">
      <w:pPr>
        <w:pStyle w:val="Textoindependiente"/>
        <w:ind w:left="720"/>
        <w:jc w:val="both"/>
      </w:pPr>
      <w:r>
        <w:rPr>
          <w:rFonts w:ascii="Times New Roman" w:hAnsi="Times New Roman"/>
          <w:b w:val="0"/>
          <w:sz w:val="24"/>
          <w:szCs w:val="24"/>
        </w:rPr>
        <w:t>□ Siempre en sentido descendente (apuntando hacia el suelo), con el mismo valor constante</w:t>
      </w:r>
    </w:p>
    <w:p w:rsidR="00A851F1" w:rsidRDefault="00A851F1" w:rsidP="00A851F1">
      <w:pPr>
        <w:pStyle w:val="Textoindependiente"/>
        <w:ind w:left="720"/>
        <w:jc w:val="both"/>
      </w:pPr>
      <w:r>
        <w:rPr>
          <w:rFonts w:ascii="Times New Roman" w:hAnsi="Times New Roman"/>
          <w:b w:val="0"/>
          <w:sz w:val="24"/>
          <w:szCs w:val="24"/>
        </w:rPr>
        <w:t>□ Siempre en la misma dirección que el movimiento, inicialmente positiva y gradualmente cayendo a cero cuando llega al suelo</w:t>
      </w:r>
    </w:p>
    <w:p w:rsidR="00A851F1" w:rsidRDefault="00A851F1" w:rsidP="00A851F1">
      <w:pPr>
        <w:pStyle w:val="Textoindependiente"/>
        <w:ind w:left="720"/>
        <w:jc w:val="both"/>
      </w:pPr>
      <w:r>
        <w:rPr>
          <w:rFonts w:ascii="Times New Roman" w:hAnsi="Times New Roman"/>
          <w:b w:val="0"/>
          <w:sz w:val="24"/>
          <w:szCs w:val="24"/>
        </w:rPr>
        <w:t>□ Inicialmente positiva en la dirección ascendente (apuntando en la dirección contraria al suelo), luego cero a la altura máxima, luego negativo desde allí hasta que toque el suelo</w:t>
      </w:r>
    </w:p>
    <w:p w:rsidR="00A851F1" w:rsidRDefault="00A851F1" w:rsidP="00A851F1">
      <w:pPr>
        <w:pStyle w:val="Textoindependiente"/>
        <w:ind w:left="720"/>
        <w:jc w:val="both"/>
      </w:pPr>
      <w:r>
        <w:rPr>
          <w:rFonts w:ascii="Times New Roman" w:hAnsi="Times New Roman"/>
          <w:b w:val="0"/>
          <w:sz w:val="24"/>
          <w:szCs w:val="24"/>
        </w:rPr>
        <w:lastRenderedPageBreak/>
        <w:t>□ Siempre en dirección opuesta al movimiento, inicialmente negativa y gradualmente reduciendo su módulo hasta llegar a cero cuando la bola toca el suelo</w:t>
      </w:r>
    </w:p>
    <w:p w:rsidR="00A851F1" w:rsidRDefault="00A851F1" w:rsidP="00A851F1">
      <w:pPr>
        <w:rPr>
          <w:b/>
          <w:sz w:val="24"/>
          <w:szCs w:val="24"/>
        </w:rPr>
      </w:pPr>
    </w:p>
    <w:p w:rsidR="00A851F1" w:rsidRDefault="00A851F1" w:rsidP="00A851F1">
      <w:pPr>
        <w:pStyle w:val="Textoindependiente"/>
        <w:jc w:val="both"/>
      </w:pPr>
      <w:r>
        <w:rPr>
          <w:rFonts w:ascii="Times New Roman" w:hAnsi="Times New Roman"/>
          <w:sz w:val="24"/>
          <w:szCs w:val="24"/>
        </w:rPr>
        <w:t xml:space="preserve">Ejercicio 15 </w:t>
      </w:r>
    </w:p>
    <w:p w:rsidR="00A851F1" w:rsidRDefault="00A851F1" w:rsidP="00A851F1">
      <w:pPr>
        <w:pStyle w:val="Textoindependiente"/>
        <w:ind w:left="360"/>
        <w:jc w:val="both"/>
        <w:rPr>
          <w:rFonts w:ascii="Times New Roman" w:hAnsi="Times New Roman"/>
          <w:b w:val="0"/>
          <w:sz w:val="24"/>
          <w:szCs w:val="24"/>
        </w:rPr>
      </w:pPr>
    </w:p>
    <w:p w:rsidR="00A851F1" w:rsidRDefault="00A851F1" w:rsidP="00A851F1">
      <w:pPr>
        <w:pStyle w:val="Textoindependiente"/>
        <w:ind w:left="720"/>
        <w:jc w:val="both"/>
      </w:pPr>
      <w:r>
        <w:rPr>
          <w:rFonts w:ascii="Times New Roman" w:hAnsi="Times New Roman"/>
          <w:b w:val="0"/>
          <w:sz w:val="24"/>
          <w:szCs w:val="24"/>
        </w:rPr>
        <w:t>Elija la respuesta que mejor completa la frase.</w:t>
      </w:r>
    </w:p>
    <w:p w:rsidR="00A851F1" w:rsidRDefault="00A851F1" w:rsidP="00A851F1">
      <w:pPr>
        <w:pStyle w:val="Textoindependiente"/>
        <w:ind w:left="720"/>
        <w:jc w:val="both"/>
        <w:rPr>
          <w:rFonts w:ascii="Times New Roman" w:hAnsi="Times New Roman"/>
          <w:b w:val="0"/>
          <w:sz w:val="24"/>
          <w:szCs w:val="24"/>
        </w:rPr>
      </w:pPr>
    </w:p>
    <w:p w:rsidR="00A851F1" w:rsidRDefault="00A851F1" w:rsidP="00A851F1">
      <w:pPr>
        <w:pStyle w:val="Textoindependiente"/>
        <w:ind w:left="720"/>
        <w:jc w:val="both"/>
      </w:pPr>
      <w:r>
        <w:rPr>
          <w:rFonts w:ascii="Times New Roman" w:hAnsi="Times New Roman"/>
          <w:b w:val="0"/>
          <w:sz w:val="24"/>
          <w:szCs w:val="24"/>
        </w:rPr>
        <w:t>Una chica lanza una bola horizontalmente desde un techo de 10 metros de altura. Si la resistencia del aire es despreciable, la velocidad vertical de la bola ______________ su velocidad horizontal.</w:t>
      </w:r>
    </w:p>
    <w:p w:rsidR="00A851F1" w:rsidRDefault="00A851F1" w:rsidP="00A851F1">
      <w:pPr>
        <w:pStyle w:val="Textoindependiente"/>
        <w:ind w:left="720"/>
        <w:jc w:val="both"/>
        <w:rPr>
          <w:rFonts w:ascii="Times New Roman" w:hAnsi="Times New Roman"/>
          <w:b w:val="0"/>
          <w:sz w:val="24"/>
          <w:szCs w:val="24"/>
        </w:rPr>
      </w:pPr>
    </w:p>
    <w:p w:rsidR="00A851F1" w:rsidRDefault="00A851F1" w:rsidP="00A851F1">
      <w:pPr>
        <w:pStyle w:val="Textoindependiente"/>
        <w:ind w:left="720"/>
        <w:jc w:val="both"/>
      </w:pPr>
      <w:r>
        <w:rPr>
          <w:rFonts w:ascii="Times New Roman" w:hAnsi="Times New Roman"/>
          <w:b w:val="0"/>
          <w:sz w:val="24"/>
          <w:szCs w:val="24"/>
        </w:rPr>
        <w:t>□ depende de</w:t>
      </w:r>
    </w:p>
    <w:p w:rsidR="00A851F1" w:rsidRDefault="00A851F1" w:rsidP="00A851F1">
      <w:pPr>
        <w:pStyle w:val="Textoindependiente"/>
        <w:ind w:left="720"/>
        <w:jc w:val="both"/>
      </w:pPr>
      <w:r>
        <w:rPr>
          <w:rFonts w:ascii="Times New Roman" w:hAnsi="Times New Roman"/>
          <w:b w:val="0"/>
          <w:sz w:val="24"/>
          <w:szCs w:val="24"/>
        </w:rPr>
        <w:t>□ no depende de</w:t>
      </w:r>
    </w:p>
    <w:p w:rsidR="00A851F1" w:rsidRDefault="00A851F1" w:rsidP="00A851F1">
      <w:pPr>
        <w:pStyle w:val="Textoindependiente"/>
        <w:ind w:left="720"/>
        <w:jc w:val="both"/>
      </w:pPr>
      <w:r>
        <w:rPr>
          <w:rFonts w:ascii="Times New Roman" w:hAnsi="Times New Roman"/>
          <w:b w:val="0"/>
          <w:sz w:val="24"/>
          <w:szCs w:val="24"/>
        </w:rPr>
        <w:t>□ es la misma que</w:t>
      </w:r>
    </w:p>
    <w:p w:rsidR="00A851F1" w:rsidRDefault="00A851F1" w:rsidP="00A851F1">
      <w:pPr>
        <w:rPr>
          <w:sz w:val="24"/>
          <w:szCs w:val="24"/>
        </w:rPr>
      </w:pPr>
    </w:p>
    <w:p w:rsidR="00A851F1" w:rsidRDefault="00A851F1" w:rsidP="00A851F1">
      <w:pPr>
        <w:pStyle w:val="NormalWeb"/>
        <w:shd w:val="clear" w:color="auto" w:fill="FFFFFF"/>
        <w:spacing w:before="300" w:after="340"/>
        <w:rPr>
          <w:rFonts w:ascii="Verdana" w:hAnsi="Verdana"/>
          <w:color w:val="3C3C3C"/>
        </w:rPr>
      </w:pPr>
    </w:p>
    <w:p w:rsidR="00A851F1" w:rsidRDefault="00A851F1" w:rsidP="00A851F1">
      <w:pPr>
        <w:rPr>
          <w:b/>
          <w:sz w:val="24"/>
          <w:szCs w:val="24"/>
        </w:rPr>
      </w:pPr>
    </w:p>
    <w:p w:rsidR="00A851F1" w:rsidRDefault="00A851F1" w:rsidP="00A851F1">
      <w:pPr>
        <w:rPr>
          <w:sz w:val="24"/>
          <w:szCs w:val="24"/>
        </w:rPr>
      </w:pPr>
    </w:p>
    <w:p w:rsidR="00A851F1" w:rsidRDefault="00A851F1" w:rsidP="00A851F1">
      <w:pPr>
        <w:pageBreakBefore/>
      </w:pPr>
      <w:r>
        <w:rPr>
          <w:b/>
          <w:sz w:val="24"/>
          <w:szCs w:val="24"/>
        </w:rPr>
        <w:lastRenderedPageBreak/>
        <w:t>PROBLEMAS RESUELTOS</w:t>
      </w:r>
    </w:p>
    <w:p w:rsidR="00A851F1" w:rsidRDefault="00A851F1" w:rsidP="00A851F1">
      <w:pPr>
        <w:rPr>
          <w:b/>
          <w:sz w:val="24"/>
          <w:szCs w:val="24"/>
        </w:rPr>
      </w:pPr>
    </w:p>
    <w:p w:rsidR="00A851F1" w:rsidRDefault="00A851F1" w:rsidP="00A851F1">
      <w:r>
        <w:rPr>
          <w:b/>
          <w:sz w:val="24"/>
          <w:szCs w:val="24"/>
        </w:rPr>
        <w:t>PROBLEMA 1</w:t>
      </w:r>
    </w:p>
    <w:p w:rsidR="00A851F1" w:rsidRDefault="00A851F1" w:rsidP="00A851F1">
      <w:pPr>
        <w:rPr>
          <w:b/>
          <w:sz w:val="24"/>
          <w:szCs w:val="24"/>
        </w:rPr>
      </w:pPr>
    </w:p>
    <w:p w:rsidR="00A851F1" w:rsidRDefault="00A851F1" w:rsidP="00A851F1">
      <w:pPr>
        <w:pBdr>
          <w:top w:val="single" w:sz="4" w:space="1" w:color="00000A"/>
          <w:left w:val="single" w:sz="4" w:space="4" w:color="00000A"/>
          <w:bottom w:val="single" w:sz="4" w:space="1" w:color="00000A"/>
          <w:right w:val="single" w:sz="4" w:space="4" w:color="00000A"/>
        </w:pBdr>
        <w:jc w:val="both"/>
      </w:pPr>
      <w:r>
        <w:rPr>
          <w:sz w:val="24"/>
          <w:szCs w:val="24"/>
        </w:rPr>
        <w:t>Se dispara un proyectil desde la cima de una colina de 150 m de altura con una rapidez de 180 m/s y formando un ángulo de 30</w:t>
      </w:r>
      <w:r>
        <w:rPr>
          <w:rFonts w:ascii="Symbol" w:eastAsia="Symbol" w:hAnsi="Symbol" w:cs="Symbol"/>
          <w:sz w:val="24"/>
          <w:szCs w:val="24"/>
        </w:rPr>
        <w:t></w:t>
      </w:r>
      <w:r>
        <w:rPr>
          <w:sz w:val="24"/>
          <w:szCs w:val="24"/>
        </w:rPr>
        <w:t xml:space="preserve"> con la horizontal. Calcular: </w:t>
      </w:r>
    </w:p>
    <w:p w:rsidR="00A851F1" w:rsidRDefault="00A851F1" w:rsidP="00A851F1">
      <w:pPr>
        <w:pBdr>
          <w:top w:val="single" w:sz="4" w:space="1" w:color="00000A"/>
          <w:left w:val="single" w:sz="4" w:space="4" w:color="00000A"/>
          <w:bottom w:val="single" w:sz="4" w:space="1" w:color="00000A"/>
          <w:right w:val="single" w:sz="4" w:space="4" w:color="00000A"/>
        </w:pBdr>
        <w:jc w:val="both"/>
      </w:pPr>
      <w:r>
        <w:rPr>
          <w:sz w:val="24"/>
          <w:szCs w:val="24"/>
        </w:rPr>
        <w:t xml:space="preserve">a) La distancia horizontal entre el punto de lanzamiento y el punto de caída del proyectil. </w:t>
      </w:r>
    </w:p>
    <w:p w:rsidR="00A851F1" w:rsidRDefault="00A851F1" w:rsidP="00A851F1">
      <w:pPr>
        <w:pBdr>
          <w:top w:val="single" w:sz="4" w:space="1" w:color="00000A"/>
          <w:left w:val="single" w:sz="4" w:space="4" w:color="00000A"/>
          <w:bottom w:val="single" w:sz="4" w:space="1" w:color="00000A"/>
          <w:right w:val="single" w:sz="4" w:space="4" w:color="00000A"/>
        </w:pBdr>
        <w:jc w:val="both"/>
      </w:pPr>
      <w:r>
        <w:rPr>
          <w:sz w:val="24"/>
          <w:szCs w:val="24"/>
        </w:rPr>
        <w:t>b) La altura máxima del proyectil con respecto al suelo.</w:t>
      </w:r>
    </w:p>
    <w:p w:rsidR="00A851F1" w:rsidRDefault="00A851F1" w:rsidP="00A851F1">
      <w:pPr>
        <w:pBdr>
          <w:top w:val="single" w:sz="4" w:space="1" w:color="00000A"/>
          <w:left w:val="single" w:sz="4" w:space="4" w:color="00000A"/>
          <w:bottom w:val="single" w:sz="4" w:space="1" w:color="00000A"/>
          <w:right w:val="single" w:sz="4" w:space="4" w:color="00000A"/>
        </w:pBdr>
        <w:jc w:val="both"/>
      </w:pPr>
      <w:r>
        <w:rPr>
          <w:sz w:val="24"/>
          <w:szCs w:val="24"/>
        </w:rPr>
        <w:t>c) La componente normal y tangencial de la aceleración al salir en el punto de disparo.</w:t>
      </w:r>
    </w:p>
    <w:p w:rsidR="00A851F1" w:rsidRDefault="00A851F1" w:rsidP="00A851F1">
      <w:pPr>
        <w:rPr>
          <w:sz w:val="24"/>
          <w:szCs w:val="24"/>
        </w:rPr>
      </w:pPr>
    </w:p>
    <w:p w:rsidR="00A851F1" w:rsidRDefault="00A851F1" w:rsidP="00A851F1">
      <w:pPr>
        <w:rPr>
          <w:sz w:val="24"/>
          <w:szCs w:val="24"/>
        </w:rPr>
      </w:pPr>
    </w:p>
    <w:p w:rsidR="00A851F1" w:rsidRDefault="00A851F1" w:rsidP="00A851F1">
      <w:r>
        <w:rPr>
          <w:sz w:val="24"/>
          <w:szCs w:val="24"/>
        </w:rPr>
        <w:t>En primer lugar esquematizamos el problema:</w:t>
      </w:r>
    </w:p>
    <w:p w:rsidR="00A851F1" w:rsidRDefault="00A851F1" w:rsidP="00A851F1">
      <w:pPr>
        <w:rPr>
          <w:sz w:val="24"/>
          <w:szCs w:val="24"/>
        </w:rPr>
      </w:pPr>
    </w:p>
    <w:p w:rsidR="00A851F1" w:rsidRDefault="004A05C6" w:rsidP="00A851F1">
      <w:pPr>
        <w:rPr>
          <w:sz w:val="24"/>
          <w:szCs w:val="24"/>
        </w:rPr>
      </w:pPr>
      <w:r>
        <w:rPr>
          <w:noProof/>
          <w:lang w:eastAsia="es-AR"/>
        </w:rPr>
        <w:drawing>
          <wp:anchor distT="0" distB="0" distL="0" distR="0" simplePos="0" relativeHeight="251656704" behindDoc="1" locked="0" layoutInCell="1" allowOverlap="1">
            <wp:simplePos x="0" y="0"/>
            <wp:positionH relativeFrom="column">
              <wp:posOffset>0</wp:posOffset>
            </wp:positionH>
            <wp:positionV relativeFrom="paragraph">
              <wp:posOffset>3810</wp:posOffset>
            </wp:positionV>
            <wp:extent cx="3476625" cy="1409700"/>
            <wp:effectExtent l="0" t="0" r="9525" b="0"/>
            <wp:wrapSquare wrapText="bothSides"/>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6625" cy="14097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A851F1" w:rsidRDefault="004A05C6" w:rsidP="00A851F1">
      <w:r>
        <w:rPr>
          <w:noProof/>
          <w:lang w:eastAsia="es-AR"/>
        </w:rPr>
        <w:drawing>
          <wp:inline distT="0" distB="0" distL="0" distR="0">
            <wp:extent cx="476250" cy="161925"/>
            <wp:effectExtent l="0" t="0" r="0" b="9525"/>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161925"/>
                    </a:xfrm>
                    <a:prstGeom prst="rect">
                      <a:avLst/>
                    </a:prstGeom>
                    <a:solidFill>
                      <a:srgbClr val="FFFFFF"/>
                    </a:solidFill>
                    <a:ln>
                      <a:noFill/>
                    </a:ln>
                  </pic:spPr>
                </pic:pic>
              </a:graphicData>
            </a:graphic>
          </wp:inline>
        </w:drawing>
      </w:r>
    </w:p>
    <w:p w:rsidR="00A851F1" w:rsidRDefault="004A05C6" w:rsidP="00A851F1">
      <w:r>
        <w:rPr>
          <w:noProof/>
          <w:lang w:eastAsia="es-AR"/>
        </w:rPr>
        <w:drawing>
          <wp:inline distT="0" distB="0" distL="0" distR="0">
            <wp:extent cx="619125" cy="180975"/>
            <wp:effectExtent l="0" t="0" r="9525" b="9525"/>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 cy="180975"/>
                    </a:xfrm>
                    <a:prstGeom prst="rect">
                      <a:avLst/>
                    </a:prstGeom>
                    <a:solidFill>
                      <a:srgbClr val="FFFFFF"/>
                    </a:solidFill>
                    <a:ln>
                      <a:noFill/>
                    </a:ln>
                  </pic:spPr>
                </pic:pic>
              </a:graphicData>
            </a:graphic>
          </wp:inline>
        </w:drawing>
      </w:r>
    </w:p>
    <w:p w:rsidR="00A851F1" w:rsidRDefault="00A851F1" w:rsidP="00A851F1"/>
    <w:p w:rsidR="00A851F1" w:rsidRDefault="00A851F1" w:rsidP="00A851F1">
      <w:r>
        <w:t xml:space="preserve"> </w:t>
      </w:r>
      <w:r w:rsidR="004A05C6">
        <w:rPr>
          <w:noProof/>
          <w:lang w:eastAsia="es-AR"/>
        </w:rPr>
        <w:drawing>
          <wp:inline distT="0" distB="0" distL="0" distR="0">
            <wp:extent cx="904875" cy="257175"/>
            <wp:effectExtent l="0" t="0" r="9525" b="9525"/>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4875" cy="257175"/>
                    </a:xfrm>
                    <a:prstGeom prst="rect">
                      <a:avLst/>
                    </a:prstGeom>
                    <a:solidFill>
                      <a:srgbClr val="FFFFFF"/>
                    </a:solidFill>
                    <a:ln>
                      <a:noFill/>
                    </a:ln>
                  </pic:spPr>
                </pic:pic>
              </a:graphicData>
            </a:graphic>
          </wp:inline>
        </w:drawing>
      </w:r>
    </w:p>
    <w:p w:rsidR="00A851F1" w:rsidRDefault="00A851F1" w:rsidP="00A851F1"/>
    <w:p w:rsidR="00A851F1" w:rsidRDefault="004A05C6" w:rsidP="00A851F1">
      <w:pPr>
        <w:rPr>
          <w:sz w:val="24"/>
          <w:szCs w:val="24"/>
        </w:rPr>
      </w:pPr>
      <w:r>
        <w:rPr>
          <w:noProof/>
          <w:lang w:eastAsia="es-AR"/>
        </w:rPr>
        <w:drawing>
          <wp:inline distT="0" distB="0" distL="0" distR="0">
            <wp:extent cx="1076325" cy="285750"/>
            <wp:effectExtent l="0" t="0" r="9525"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76325" cy="285750"/>
                    </a:xfrm>
                    <a:prstGeom prst="rect">
                      <a:avLst/>
                    </a:prstGeom>
                    <a:solidFill>
                      <a:srgbClr val="FFFFFF"/>
                    </a:solidFill>
                    <a:ln>
                      <a:noFill/>
                    </a:ln>
                  </pic:spPr>
                </pic:pic>
              </a:graphicData>
            </a:graphic>
          </wp:inline>
        </w:drawing>
      </w:r>
      <w:r>
        <w:rPr>
          <w:noProof/>
          <w:lang w:eastAsia="es-AR"/>
        </w:rPr>
        <w:drawing>
          <wp:inline distT="0" distB="0" distL="0" distR="0">
            <wp:extent cx="1066800" cy="285750"/>
            <wp:effectExtent l="0" t="0" r="0" b="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6800" cy="285750"/>
                    </a:xfrm>
                    <a:prstGeom prst="rect">
                      <a:avLst/>
                    </a:prstGeom>
                    <a:solidFill>
                      <a:srgbClr val="FFFFFF"/>
                    </a:solidFill>
                    <a:ln>
                      <a:noFill/>
                    </a:ln>
                  </pic:spPr>
                </pic:pic>
              </a:graphicData>
            </a:graphic>
          </wp:inline>
        </w:drawing>
      </w:r>
    </w:p>
    <w:p w:rsidR="00A851F1" w:rsidRDefault="00A851F1" w:rsidP="00A851F1">
      <w:pPr>
        <w:rPr>
          <w:sz w:val="24"/>
          <w:szCs w:val="24"/>
        </w:rPr>
      </w:pPr>
    </w:p>
    <w:p w:rsidR="00A851F1" w:rsidRDefault="00A851F1" w:rsidP="00A851F1">
      <w:pPr>
        <w:rPr>
          <w:sz w:val="24"/>
          <w:szCs w:val="24"/>
          <w:vertAlign w:val="subscript"/>
        </w:rPr>
      </w:pPr>
    </w:p>
    <w:p w:rsidR="00A851F1" w:rsidRDefault="00A851F1" w:rsidP="00A851F1">
      <w:pPr>
        <w:rPr>
          <w:sz w:val="24"/>
          <w:szCs w:val="24"/>
        </w:rPr>
      </w:pPr>
    </w:p>
    <w:p w:rsidR="00A851F1" w:rsidRDefault="00A851F1" w:rsidP="00A851F1">
      <w:pPr>
        <w:rPr>
          <w:sz w:val="24"/>
          <w:szCs w:val="24"/>
        </w:rPr>
      </w:pPr>
    </w:p>
    <w:p w:rsidR="00A851F1" w:rsidRDefault="00A851F1" w:rsidP="00A851F1">
      <w:pPr>
        <w:rPr>
          <w:sz w:val="24"/>
          <w:szCs w:val="24"/>
        </w:rPr>
      </w:pPr>
    </w:p>
    <w:p w:rsidR="00A851F1" w:rsidRPr="009D067B" w:rsidRDefault="00A851F1" w:rsidP="00A851F1">
      <w:pPr>
        <w:numPr>
          <w:ilvl w:val="0"/>
          <w:numId w:val="11"/>
        </w:numPr>
        <w:ind w:left="284" w:hanging="284"/>
      </w:pPr>
      <w:r>
        <w:rPr>
          <w:sz w:val="24"/>
          <w:szCs w:val="24"/>
        </w:rPr>
        <w:t>La aceleración del proyectil será la de la gravedad (g) en el eje “y”. Luego:</w:t>
      </w:r>
    </w:p>
    <w:p w:rsidR="009D067B" w:rsidRDefault="009D067B" w:rsidP="009D067B">
      <w:pPr>
        <w:ind w:left="284"/>
      </w:pPr>
    </w:p>
    <w:p w:rsidR="00A851F1" w:rsidRPr="004A05C6" w:rsidRDefault="0000589D" w:rsidP="00A851F1">
      <w:pPr>
        <w:ind w:left="284" w:hanging="284"/>
        <w:rPr>
          <w:sz w:val="24"/>
          <w:szCs w:val="24"/>
        </w:rPr>
      </w:pPr>
      <m:oMathPara>
        <m:oMath>
          <m:acc>
            <m:accPr>
              <m:chr m:val="⃗"/>
              <m:ctrlPr>
                <w:rPr>
                  <w:rFonts w:ascii="Cambria Math" w:hAnsi="Cambria Math"/>
                  <w:i/>
                  <w:sz w:val="24"/>
                  <w:szCs w:val="24"/>
                </w:rPr>
              </m:ctrlPr>
            </m:accPr>
            <m:e>
              <m:r>
                <w:rPr>
                  <w:rFonts w:ascii="Cambria Math" w:hAnsi="Cambria Math"/>
                  <w:sz w:val="24"/>
                  <w:szCs w:val="24"/>
                </w:rPr>
                <m:t>a</m:t>
              </m:r>
            </m:e>
          </m:acc>
          <m:r>
            <w:rPr>
              <w:rFonts w:ascii="Cambria Math" w:hAnsi="Cambria Math"/>
              <w:sz w:val="24"/>
              <w:szCs w:val="24"/>
            </w:rPr>
            <m:t>=(0,-g)</m:t>
          </m:r>
        </m:oMath>
      </m:oMathPara>
    </w:p>
    <w:p w:rsidR="00A851F1" w:rsidRDefault="00A851F1" w:rsidP="00A851F1">
      <w:pPr>
        <w:ind w:left="284" w:hanging="284"/>
      </w:pPr>
    </w:p>
    <w:p w:rsidR="00A851F1" w:rsidRDefault="00A851F1" w:rsidP="00A851F1">
      <w:r>
        <w:rPr>
          <w:sz w:val="24"/>
          <w:szCs w:val="24"/>
        </w:rPr>
        <w:t>Por lo tanto, la velocidad y posición estarán dadas por:</w:t>
      </w:r>
    </w:p>
    <w:p w:rsidR="00A851F1" w:rsidRDefault="00A851F1" w:rsidP="00A851F1">
      <w:pPr>
        <w:rPr>
          <w:sz w:val="24"/>
          <w:szCs w:val="24"/>
        </w:rPr>
      </w:pPr>
    </w:p>
    <w:p w:rsidR="009D067B" w:rsidRPr="004A05C6" w:rsidRDefault="0000589D" w:rsidP="009D067B">
      <w:pPr>
        <w:ind w:left="284" w:hanging="284"/>
        <w:rPr>
          <w:sz w:val="24"/>
          <w:szCs w:val="24"/>
        </w:rPr>
      </w:pPr>
      <m:oMathPara>
        <m:oMath>
          <m:acc>
            <m:accPr>
              <m:chr m:val="⃗"/>
              <m:ctrlPr>
                <w:rPr>
                  <w:rFonts w:ascii="Cambria Math" w:hAnsi="Cambria Math"/>
                  <w:i/>
                  <w:sz w:val="24"/>
                  <w:szCs w:val="24"/>
                </w:rPr>
              </m:ctrlPr>
            </m:accPr>
            <m:e>
              <m:r>
                <w:rPr>
                  <w:rFonts w:ascii="Cambria Math" w:hAnsi="Cambria Math"/>
                  <w:sz w:val="24"/>
                  <w:szCs w:val="24"/>
                </w:rPr>
                <m:t>v</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0x</m:t>
              </m:r>
            </m:sub>
          </m:sSub>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0y</m:t>
              </m:r>
            </m:sub>
          </m:sSub>
          <m:r>
            <w:rPr>
              <w:rFonts w:ascii="Cambria Math" w:hAnsi="Cambria Math"/>
              <w:sz w:val="24"/>
              <w:szCs w:val="24"/>
            </w:rPr>
            <m:t>)</m:t>
          </m:r>
        </m:oMath>
      </m:oMathPara>
    </w:p>
    <w:p w:rsidR="009D067B" w:rsidRDefault="009D067B" w:rsidP="00A851F1">
      <w:pPr>
        <w:rPr>
          <w:sz w:val="24"/>
          <w:szCs w:val="24"/>
        </w:rPr>
      </w:pPr>
    </w:p>
    <w:p w:rsidR="009D067B" w:rsidRPr="004A05C6" w:rsidRDefault="0000589D" w:rsidP="009D067B">
      <w:pPr>
        <w:ind w:left="284" w:hanging="284"/>
        <w:rPr>
          <w:sz w:val="24"/>
          <w:szCs w:val="24"/>
        </w:rPr>
      </w:pPr>
      <m:oMathPara>
        <m:oMath>
          <m:acc>
            <m:accPr>
              <m:chr m:val="⃗"/>
              <m:ctrlPr>
                <w:rPr>
                  <w:rFonts w:ascii="Cambria Math" w:hAnsi="Cambria Math"/>
                  <w:i/>
                  <w:sz w:val="24"/>
                  <w:szCs w:val="24"/>
                </w:rPr>
              </m:ctrlPr>
            </m:accPr>
            <m:e>
              <m:r>
                <w:rPr>
                  <w:rFonts w:ascii="Cambria Math" w:hAnsi="Cambria Math"/>
                  <w:sz w:val="24"/>
                  <w:szCs w:val="24"/>
                </w:rPr>
                <m:t>r</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0x.</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,-g.</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0y</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m:t>
          </m:r>
        </m:oMath>
      </m:oMathPara>
    </w:p>
    <w:p w:rsidR="009D067B" w:rsidRDefault="009D067B" w:rsidP="00A851F1">
      <w:pPr>
        <w:rPr>
          <w:sz w:val="24"/>
          <w:szCs w:val="24"/>
        </w:rPr>
      </w:pPr>
    </w:p>
    <w:p w:rsidR="00A851F1" w:rsidRDefault="00A851F1" w:rsidP="00A851F1"/>
    <w:p w:rsidR="00A851F1" w:rsidRDefault="00A851F1" w:rsidP="00A851F1">
      <w:pPr>
        <w:rPr>
          <w:sz w:val="24"/>
          <w:szCs w:val="24"/>
        </w:rPr>
      </w:pPr>
    </w:p>
    <w:p w:rsidR="00A851F1" w:rsidRDefault="00A851F1" w:rsidP="00A851F1">
      <w:r>
        <w:rPr>
          <w:sz w:val="24"/>
          <w:szCs w:val="24"/>
        </w:rPr>
        <w:t>Para hallar el “x” donde cae el proyectil primero debemos averiguar cuál es</w:t>
      </w:r>
      <w:r w:rsidR="009D067B">
        <w:rPr>
          <w:sz w:val="24"/>
          <w:szCs w:val="24"/>
        </w:rPr>
        <w:t xml:space="preserve"> el tiempo de la </w:t>
      </w:r>
      <w:proofErr w:type="gramStart"/>
      <w:r w:rsidR="009D067B">
        <w:rPr>
          <w:sz w:val="24"/>
          <w:szCs w:val="24"/>
        </w:rPr>
        <w:t>caída</w:t>
      </w:r>
      <w:r w:rsidR="00F96409">
        <w:rPr>
          <w:sz w:val="24"/>
          <w:szCs w:val="24"/>
        </w:rPr>
        <w:t>(</w:t>
      </w:r>
      <w:proofErr w:type="gramEnd"/>
      <w:r w:rsidR="009D067B">
        <w:rPr>
          <w:sz w:val="24"/>
          <w:szCs w:val="24"/>
        </w:rPr>
        <w:t xml:space="preserve"> </w:t>
      </w:r>
      <w:proofErr w:type="spellStart"/>
      <w:r w:rsidR="009D067B">
        <w:rPr>
          <w:sz w:val="24"/>
          <w:szCs w:val="24"/>
        </w:rPr>
        <w:t>t</w:t>
      </w:r>
      <w:r w:rsidR="009D067B">
        <w:rPr>
          <w:sz w:val="24"/>
          <w:szCs w:val="24"/>
          <w:vertAlign w:val="subscript"/>
        </w:rPr>
        <w:t>c</w:t>
      </w:r>
      <w:proofErr w:type="spellEnd"/>
      <w:r w:rsidR="00F96409" w:rsidRPr="00F96409">
        <w:rPr>
          <w:sz w:val="24"/>
          <w:szCs w:val="24"/>
        </w:rPr>
        <w:t>). Con este dato</w:t>
      </w:r>
      <w:r w:rsidR="00F96409">
        <w:rPr>
          <w:sz w:val="24"/>
          <w:szCs w:val="24"/>
        </w:rPr>
        <w:t>,</w:t>
      </w:r>
      <w:r w:rsidR="009D067B">
        <w:rPr>
          <w:sz w:val="24"/>
          <w:szCs w:val="24"/>
        </w:rPr>
        <w:t xml:space="preserve"> po</w:t>
      </w:r>
      <w:r w:rsidR="00F96409">
        <w:rPr>
          <w:sz w:val="24"/>
          <w:szCs w:val="24"/>
        </w:rPr>
        <w:t>dremos</w:t>
      </w:r>
      <w:r w:rsidR="009D067B">
        <w:rPr>
          <w:sz w:val="24"/>
          <w:szCs w:val="24"/>
        </w:rPr>
        <w:t xml:space="preserve"> calcular </w:t>
      </w:r>
      <w:proofErr w:type="gramStart"/>
      <w:r w:rsidR="009D067B">
        <w:rPr>
          <w:sz w:val="24"/>
          <w:szCs w:val="24"/>
        </w:rPr>
        <w:t>x(</w:t>
      </w:r>
      <w:proofErr w:type="spellStart"/>
      <w:proofErr w:type="gramEnd"/>
      <w:r w:rsidR="009D067B">
        <w:rPr>
          <w:sz w:val="24"/>
          <w:szCs w:val="24"/>
        </w:rPr>
        <w:t>t</w:t>
      </w:r>
      <w:r w:rsidR="009D067B">
        <w:rPr>
          <w:sz w:val="24"/>
          <w:szCs w:val="24"/>
          <w:vertAlign w:val="subscript"/>
        </w:rPr>
        <w:t>c</w:t>
      </w:r>
      <w:proofErr w:type="spellEnd"/>
      <w:r>
        <w:rPr>
          <w:sz w:val="24"/>
          <w:szCs w:val="24"/>
        </w:rPr>
        <w:t>).</w:t>
      </w:r>
    </w:p>
    <w:p w:rsidR="00A851F1" w:rsidRDefault="009D067B" w:rsidP="00A851F1">
      <w:pPr>
        <w:rPr>
          <w:sz w:val="24"/>
          <w:szCs w:val="24"/>
        </w:rPr>
      </w:pPr>
      <w:proofErr w:type="spellStart"/>
      <w:proofErr w:type="gramStart"/>
      <w:r>
        <w:rPr>
          <w:sz w:val="24"/>
          <w:szCs w:val="24"/>
        </w:rPr>
        <w:t>t</w:t>
      </w:r>
      <w:r>
        <w:rPr>
          <w:sz w:val="24"/>
          <w:szCs w:val="24"/>
          <w:vertAlign w:val="subscript"/>
        </w:rPr>
        <w:t>c</w:t>
      </w:r>
      <w:proofErr w:type="spellEnd"/>
      <w:proofErr w:type="gramEnd"/>
      <w:r w:rsidR="00A851F1">
        <w:rPr>
          <w:sz w:val="24"/>
          <w:szCs w:val="24"/>
        </w:rPr>
        <w:t xml:space="preserve"> se puede calcular </w:t>
      </w:r>
      <w:r>
        <w:rPr>
          <w:sz w:val="24"/>
          <w:szCs w:val="24"/>
        </w:rPr>
        <w:t>a partir de la condición y(</w:t>
      </w:r>
      <w:proofErr w:type="spellStart"/>
      <w:r>
        <w:rPr>
          <w:sz w:val="24"/>
          <w:szCs w:val="24"/>
        </w:rPr>
        <w:t>t</w:t>
      </w:r>
      <w:r>
        <w:rPr>
          <w:sz w:val="24"/>
          <w:szCs w:val="24"/>
          <w:vertAlign w:val="subscript"/>
        </w:rPr>
        <w:t>c</w:t>
      </w:r>
      <w:proofErr w:type="spellEnd"/>
      <w:r w:rsidR="00A851F1">
        <w:rPr>
          <w:sz w:val="24"/>
          <w:szCs w:val="24"/>
        </w:rPr>
        <w:t>)=0.</w:t>
      </w:r>
    </w:p>
    <w:p w:rsidR="001641CE" w:rsidRDefault="001641CE" w:rsidP="00A851F1">
      <w:pPr>
        <w:rPr>
          <w:sz w:val="24"/>
          <w:szCs w:val="24"/>
        </w:rPr>
      </w:pPr>
    </w:p>
    <w:p w:rsidR="001641CE" w:rsidRPr="004A05C6" w:rsidRDefault="004A05C6" w:rsidP="001641CE">
      <w:pPr>
        <w:ind w:left="284" w:hanging="284"/>
        <w:rPr>
          <w:sz w:val="24"/>
          <w:szCs w:val="24"/>
        </w:rPr>
      </w:pPr>
      <m:oMathPara>
        <m:oMath>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)=-g.</m:t>
          </m:r>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0y</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0y</m:t>
                  </m:r>
                </m:sub>
              </m:sSub>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0y</m:t>
                          </m:r>
                        </m:sub>
                      </m:sSub>
                    </m:e>
                    <m:sup>
                      <m:r>
                        <w:rPr>
                          <w:rFonts w:ascii="Cambria Math" w:hAnsi="Cambria Math"/>
                          <w:sz w:val="24"/>
                          <w:szCs w:val="24"/>
                        </w:rPr>
                        <m:t>2</m:t>
                      </m:r>
                    </m:sup>
                  </m:sSup>
                  <m:r>
                    <w:rPr>
                      <w:rFonts w:ascii="Cambria Math" w:hAnsi="Cambria Math"/>
                      <w:sz w:val="24"/>
                      <w:szCs w:val="24"/>
                    </w:rPr>
                    <m:t>+4.g/2.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e>
              </m:rad>
            </m:num>
            <m:den>
              <m:r>
                <w:rPr>
                  <w:rFonts w:ascii="Cambria Math" w:hAnsi="Cambria Math"/>
                  <w:sz w:val="24"/>
                  <w:szCs w:val="24"/>
                </w:rPr>
                <m:t>-g</m:t>
              </m:r>
            </m:den>
          </m:f>
        </m:oMath>
      </m:oMathPara>
    </w:p>
    <w:p w:rsidR="001641CE" w:rsidRDefault="001641CE" w:rsidP="00A851F1">
      <w:pPr>
        <w:rPr>
          <w:sz w:val="24"/>
          <w:szCs w:val="24"/>
        </w:rPr>
      </w:pPr>
    </w:p>
    <w:p w:rsidR="009D067B" w:rsidRDefault="009D067B" w:rsidP="00A851F1">
      <w:pPr>
        <w:rPr>
          <w:sz w:val="24"/>
          <w:szCs w:val="24"/>
        </w:rPr>
      </w:pPr>
    </w:p>
    <w:p w:rsidR="00A851F1" w:rsidRDefault="00A851F1" w:rsidP="00A851F1">
      <w:r>
        <w:rPr>
          <w:sz w:val="24"/>
          <w:szCs w:val="24"/>
        </w:rPr>
        <w:t>Nos quedamos con la solución positiva para el tiempo que nos da</w:t>
      </w:r>
      <w:r w:rsidR="009D067B">
        <w:rPr>
          <w:sz w:val="24"/>
          <w:szCs w:val="24"/>
        </w:rPr>
        <w:t xml:space="preserve"> </w:t>
      </w:r>
      <w:proofErr w:type="spellStart"/>
      <w:r w:rsidR="009D067B">
        <w:rPr>
          <w:sz w:val="24"/>
          <w:szCs w:val="24"/>
        </w:rPr>
        <w:t>t</w:t>
      </w:r>
      <w:r w:rsidR="009D067B">
        <w:rPr>
          <w:sz w:val="24"/>
          <w:szCs w:val="24"/>
          <w:vertAlign w:val="subscript"/>
        </w:rPr>
        <w:t>c</w:t>
      </w:r>
      <w:proofErr w:type="spellEnd"/>
      <w:r w:rsidR="009D067B" w:rsidRPr="009D067B">
        <w:rPr>
          <w:sz w:val="24"/>
          <w:szCs w:val="24"/>
        </w:rPr>
        <w:t>=19.5</w:t>
      </w:r>
      <w:r w:rsidR="009D067B">
        <w:rPr>
          <w:sz w:val="24"/>
          <w:szCs w:val="24"/>
        </w:rPr>
        <w:t xml:space="preserve">s. </w:t>
      </w:r>
      <w:r>
        <w:rPr>
          <w:sz w:val="24"/>
          <w:szCs w:val="24"/>
        </w:rPr>
        <w:t xml:space="preserve">Luego, tomando </w:t>
      </w:r>
      <w:r w:rsidR="009D067B">
        <w:rPr>
          <w:sz w:val="24"/>
          <w:szCs w:val="24"/>
        </w:rPr>
        <w:t>g=10 m/s</w:t>
      </w:r>
      <w:r w:rsidR="009D067B">
        <w:rPr>
          <w:sz w:val="24"/>
          <w:szCs w:val="24"/>
          <w:vertAlign w:val="superscript"/>
        </w:rPr>
        <w:t>2</w:t>
      </w:r>
      <w:r>
        <w:rPr>
          <w:sz w:val="24"/>
          <w:szCs w:val="24"/>
        </w:rPr>
        <w:t>, la distancia a la que el proyectil cae será:</w:t>
      </w:r>
    </w:p>
    <w:p w:rsidR="00A851F1" w:rsidRDefault="00A851F1" w:rsidP="00A851F1">
      <w:pPr>
        <w:rPr>
          <w:sz w:val="24"/>
          <w:szCs w:val="24"/>
        </w:rPr>
      </w:pPr>
    </w:p>
    <w:p w:rsidR="001641CE" w:rsidRPr="004A05C6" w:rsidRDefault="004A05C6" w:rsidP="001641CE">
      <w:pPr>
        <w:ind w:left="284" w:hanging="284"/>
        <w:rPr>
          <w:sz w:val="24"/>
          <w:szCs w:val="24"/>
        </w:rPr>
      </w:pPr>
      <m:oMathPara>
        <m:oMath>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)=3039.8m</m:t>
          </m:r>
        </m:oMath>
      </m:oMathPara>
    </w:p>
    <w:p w:rsidR="001641CE" w:rsidRDefault="001641CE" w:rsidP="00A851F1">
      <w:pPr>
        <w:rPr>
          <w:sz w:val="24"/>
          <w:szCs w:val="24"/>
        </w:rPr>
      </w:pPr>
    </w:p>
    <w:p w:rsidR="00A851F1" w:rsidRDefault="00A851F1" w:rsidP="00A851F1">
      <w:pPr>
        <w:rPr>
          <w:sz w:val="24"/>
          <w:szCs w:val="24"/>
        </w:rPr>
      </w:pPr>
    </w:p>
    <w:p w:rsidR="00A851F1" w:rsidRDefault="00A851F1" w:rsidP="00F54554">
      <w:pPr>
        <w:pStyle w:val="Prrafodelista"/>
        <w:numPr>
          <w:ilvl w:val="0"/>
          <w:numId w:val="11"/>
        </w:numPr>
        <w:ind w:left="426"/>
      </w:pPr>
      <w:r w:rsidRPr="00F54554">
        <w:rPr>
          <w:sz w:val="24"/>
          <w:szCs w:val="24"/>
        </w:rPr>
        <w:t xml:space="preserve"> En primer lugar hallamos el tiempo en que la altura del proyectil es máxima (</w:t>
      </w:r>
      <w:proofErr w:type="spellStart"/>
      <w:r w:rsidR="001641CE">
        <w:t>t</w:t>
      </w:r>
      <w:r w:rsidR="001641CE" w:rsidRPr="00F54554">
        <w:rPr>
          <w:vertAlign w:val="subscript"/>
        </w:rPr>
        <w:t>m</w:t>
      </w:r>
      <w:proofErr w:type="spellEnd"/>
      <w:r w:rsidRPr="00F54554">
        <w:rPr>
          <w:sz w:val="24"/>
          <w:szCs w:val="24"/>
        </w:rPr>
        <w:t>) y luego calculamos</w:t>
      </w:r>
      <w:r w:rsidR="001641CE">
        <w:t xml:space="preserve"> y(</w:t>
      </w:r>
      <w:proofErr w:type="spellStart"/>
      <w:r w:rsidR="001641CE">
        <w:t>t</w:t>
      </w:r>
      <w:r w:rsidR="001641CE" w:rsidRPr="00F54554">
        <w:rPr>
          <w:vertAlign w:val="subscript"/>
        </w:rPr>
        <w:t>m</w:t>
      </w:r>
      <w:proofErr w:type="spellEnd"/>
      <w:r w:rsidR="001641CE">
        <w:t>)</w:t>
      </w:r>
      <w:r w:rsidRPr="00F54554">
        <w:rPr>
          <w:sz w:val="24"/>
          <w:szCs w:val="24"/>
        </w:rPr>
        <w:t>.</w:t>
      </w:r>
    </w:p>
    <w:p w:rsidR="00A851F1" w:rsidRDefault="00A851F1" w:rsidP="00A851F1">
      <w:pPr>
        <w:rPr>
          <w:sz w:val="24"/>
          <w:szCs w:val="24"/>
        </w:rPr>
      </w:pPr>
      <w:r>
        <w:rPr>
          <w:sz w:val="24"/>
          <w:szCs w:val="24"/>
        </w:rPr>
        <w:t xml:space="preserve">Para hallar </w:t>
      </w:r>
      <w:proofErr w:type="spellStart"/>
      <w:r w:rsidR="001641CE">
        <w:t>t</w:t>
      </w:r>
      <w:r w:rsidR="001641CE">
        <w:rPr>
          <w:vertAlign w:val="subscript"/>
        </w:rPr>
        <w:t>m</w:t>
      </w:r>
      <w:proofErr w:type="spellEnd"/>
      <w:r w:rsidR="001641CE">
        <w:rPr>
          <w:sz w:val="24"/>
          <w:szCs w:val="24"/>
        </w:rPr>
        <w:t xml:space="preserve"> maximizamos</w:t>
      </w:r>
      <w:r>
        <w:rPr>
          <w:sz w:val="24"/>
          <w:szCs w:val="24"/>
        </w:rPr>
        <w:t xml:space="preserve"> </w:t>
      </w:r>
      <w:proofErr w:type="gramStart"/>
      <w:r w:rsidR="001641CE">
        <w:t>y(</w:t>
      </w:r>
      <w:proofErr w:type="gramEnd"/>
      <w:r w:rsidR="001641CE">
        <w:t>t).</w:t>
      </w:r>
    </w:p>
    <w:p w:rsidR="00A851F1" w:rsidRDefault="00A851F1" w:rsidP="00A851F1">
      <w:pPr>
        <w:rPr>
          <w:sz w:val="24"/>
          <w:szCs w:val="24"/>
        </w:rPr>
      </w:pPr>
    </w:p>
    <w:p w:rsidR="001641CE" w:rsidRPr="004A05C6" w:rsidRDefault="0000589D" w:rsidP="001641CE">
      <w:pPr>
        <w:ind w:left="284" w:hanging="284"/>
        <w:rPr>
          <w:sz w:val="24"/>
          <w:szCs w:val="24"/>
        </w:rPr>
      </w:pPr>
      <m:oMathPara>
        <m:oMath>
          <m:sSub>
            <m:sSubPr>
              <m:ctrlPr>
                <w:rPr>
                  <w:rFonts w:ascii="Cambria Math" w:hAnsi="Cambria Math"/>
                  <w:i/>
                  <w:sz w:val="24"/>
                  <w:szCs w:val="24"/>
                </w:rPr>
              </m:ctrlPr>
            </m:sSub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∂y</m:t>
                      </m:r>
                    </m:num>
                    <m:den>
                      <m:r>
                        <w:rPr>
                          <w:rFonts w:ascii="Cambria Math" w:hAnsi="Cambria Math"/>
                          <w:sz w:val="24"/>
                          <w:szCs w:val="24"/>
                        </w:rPr>
                        <m:t>∂t</m:t>
                      </m:r>
                    </m:den>
                  </m:f>
                </m:e>
              </m:d>
            </m:e>
            <m:sub>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e>
          </m:d>
          <m:r>
            <w:rPr>
              <w:rFonts w:ascii="Cambria Math" w:hAnsi="Cambria Math"/>
              <w:sz w:val="24"/>
              <w:szCs w:val="24"/>
            </w:rPr>
            <m:t>=-g.</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0y</m:t>
              </m:r>
            </m:sub>
          </m:s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0y</m:t>
                  </m:r>
                </m:sub>
              </m:sSub>
            </m:num>
            <m:den>
              <m:r>
                <w:rPr>
                  <w:rFonts w:ascii="Cambria Math" w:hAnsi="Cambria Math"/>
                  <w:sz w:val="24"/>
                  <w:szCs w:val="24"/>
                </w:rPr>
                <m:t>g</m:t>
              </m:r>
            </m:den>
          </m:f>
          <m:r>
            <w:rPr>
              <w:rFonts w:ascii="Cambria Math" w:hAnsi="Cambria Math"/>
              <w:sz w:val="24"/>
              <w:szCs w:val="24"/>
            </w:rPr>
            <m:t>=9s</m:t>
          </m:r>
        </m:oMath>
      </m:oMathPara>
    </w:p>
    <w:p w:rsidR="00A851F1" w:rsidRDefault="00A851F1" w:rsidP="00A851F1">
      <w:pPr>
        <w:rPr>
          <w:sz w:val="24"/>
          <w:szCs w:val="24"/>
        </w:rPr>
      </w:pPr>
    </w:p>
    <w:p w:rsidR="00A851F1" w:rsidRDefault="00A851F1" w:rsidP="00A851F1">
      <w:r>
        <w:rPr>
          <w:sz w:val="24"/>
          <w:szCs w:val="24"/>
        </w:rPr>
        <w:t>Luego, la altura máxima a la que el proyectil llega es:</w:t>
      </w:r>
    </w:p>
    <w:p w:rsidR="00A851F1" w:rsidRDefault="00A851F1" w:rsidP="00A851F1">
      <w:pPr>
        <w:rPr>
          <w:sz w:val="24"/>
          <w:szCs w:val="24"/>
        </w:rPr>
      </w:pPr>
    </w:p>
    <w:p w:rsidR="001641CE" w:rsidRPr="004A05C6" w:rsidRDefault="004A05C6" w:rsidP="001641CE">
      <w:pPr>
        <w:ind w:left="284" w:hanging="284"/>
        <w:rPr>
          <w:sz w:val="24"/>
          <w:szCs w:val="24"/>
        </w:rPr>
      </w:pPr>
      <m:oMathPara>
        <m:oMath>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r>
            <w:rPr>
              <w:rFonts w:ascii="Cambria Math" w:hAnsi="Cambria Math"/>
              <w:sz w:val="24"/>
              <w:szCs w:val="24"/>
            </w:rPr>
            <m:t>)=555m</m:t>
          </m:r>
        </m:oMath>
      </m:oMathPara>
    </w:p>
    <w:p w:rsidR="00A851F1" w:rsidRDefault="00A851F1" w:rsidP="00A851F1">
      <w:pPr>
        <w:rPr>
          <w:b/>
          <w:sz w:val="24"/>
          <w:szCs w:val="24"/>
        </w:rPr>
      </w:pPr>
    </w:p>
    <w:p w:rsidR="00A851F1" w:rsidRDefault="00A851F1" w:rsidP="00A851F1">
      <w:pPr>
        <w:rPr>
          <w:b/>
          <w:sz w:val="24"/>
          <w:szCs w:val="24"/>
        </w:rPr>
      </w:pPr>
    </w:p>
    <w:p w:rsidR="00A851F1" w:rsidRPr="00F54554" w:rsidRDefault="00F54554" w:rsidP="00F54554">
      <w:pPr>
        <w:pStyle w:val="Prrafodelista"/>
        <w:numPr>
          <w:ilvl w:val="0"/>
          <w:numId w:val="11"/>
        </w:numPr>
        <w:ind w:left="426"/>
        <w:jc w:val="both"/>
        <w:rPr>
          <w:sz w:val="24"/>
          <w:szCs w:val="24"/>
        </w:rPr>
      </w:pPr>
      <w:r w:rsidRPr="00F54554">
        <w:rPr>
          <w:sz w:val="24"/>
          <w:szCs w:val="24"/>
        </w:rPr>
        <w:t>El</w:t>
      </w:r>
      <w:r w:rsidR="00A851F1" w:rsidRPr="00F54554">
        <w:rPr>
          <w:sz w:val="24"/>
          <w:szCs w:val="24"/>
        </w:rPr>
        <w:t xml:space="preserve"> vector tangencial a la velocidad unitario está dado por:</w:t>
      </w:r>
    </w:p>
    <w:p w:rsidR="00F96409" w:rsidRDefault="00F96409" w:rsidP="00F96409">
      <w:pPr>
        <w:pStyle w:val="Prrafodelista"/>
      </w:pPr>
    </w:p>
    <w:p w:rsidR="00A851F1" w:rsidRPr="004A05C6" w:rsidRDefault="0000589D" w:rsidP="00F96409">
      <w:pPr>
        <w:ind w:left="284" w:hanging="284"/>
        <w:rPr>
          <w:sz w:val="24"/>
          <w:szCs w:val="24"/>
        </w:rPr>
      </w:pPr>
      <m:oMathPara>
        <m:oMath>
          <m:acc>
            <m:accPr>
              <m:chr m:val="⃗"/>
              <m:ctrlPr>
                <w:rPr>
                  <w:rFonts w:ascii="Cambria Math" w:hAnsi="Cambria Math"/>
                  <w:i/>
                  <w:sz w:val="24"/>
                  <w:szCs w:val="24"/>
                </w:rPr>
              </m:ctrlPr>
            </m:accPr>
            <m:e>
              <m:r>
                <w:rPr>
                  <w:rFonts w:ascii="Cambria Math" w:hAnsi="Cambria Math"/>
                  <w:sz w:val="24"/>
                  <w:szCs w:val="24"/>
                </w:rPr>
                <m:t>T</m:t>
              </m:r>
            </m:e>
          </m:acc>
          <m:r>
            <w:rPr>
              <w:rFonts w:ascii="Cambria Math" w:hAnsi="Cambria Math"/>
              <w:sz w:val="24"/>
              <w:szCs w:val="24"/>
            </w:rPr>
            <m:t>=</m:t>
          </m:r>
          <m:f>
            <m:fPr>
              <m:ctrlPr>
                <w:rPr>
                  <w:rFonts w:ascii="Cambria Math" w:hAnsi="Cambria Math"/>
                  <w:i/>
                  <w:sz w:val="24"/>
                  <w:szCs w:val="24"/>
                </w:rPr>
              </m:ctrlPr>
            </m:fPr>
            <m:num>
              <m:acc>
                <m:accPr>
                  <m:chr m:val="⃗"/>
                  <m:ctrlPr>
                    <w:rPr>
                      <w:rFonts w:ascii="Cambria Math" w:hAnsi="Cambria Math"/>
                      <w:i/>
                      <w:sz w:val="24"/>
                      <w:szCs w:val="24"/>
                    </w:rPr>
                  </m:ctrlPr>
                </m:accPr>
                <m:e>
                  <m:r>
                    <w:rPr>
                      <w:rFonts w:ascii="Cambria Math" w:hAnsi="Cambria Math"/>
                      <w:sz w:val="24"/>
                      <w:szCs w:val="24"/>
                    </w:rPr>
                    <m:t>v</m:t>
                  </m:r>
                </m:e>
              </m:acc>
            </m:num>
            <m:den>
              <m:d>
                <m:dPr>
                  <m:begChr m:val="|"/>
                  <m:endChr m:val="|"/>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v</m:t>
                      </m:r>
                    </m:e>
                  </m:acc>
                </m:e>
              </m:d>
            </m:den>
          </m:f>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cos</m:t>
              </m:r>
              <m:d>
                <m:dPr>
                  <m:ctrlPr>
                    <w:rPr>
                      <w:rFonts w:ascii="Cambria Math" w:hAnsi="Cambria Math"/>
                      <w:i/>
                      <w:sz w:val="24"/>
                      <w:szCs w:val="24"/>
                    </w:rPr>
                  </m:ctrlPr>
                </m:dPr>
                <m:e>
                  <m:r>
                    <w:rPr>
                      <w:rFonts w:ascii="Cambria Math" w:hAnsi="Cambria Math"/>
                      <w:sz w:val="24"/>
                      <w:szCs w:val="24"/>
                    </w:rPr>
                    <m:t>30</m:t>
                  </m:r>
                </m:e>
              </m:d>
              <m:r>
                <w:rPr>
                  <w:rFonts w:ascii="Cambria Math" w:hAnsi="Cambria Math"/>
                  <w:sz w:val="24"/>
                  <w:szCs w:val="24"/>
                </w:rPr>
                <m:t>,</m:t>
              </m:r>
              <m:r>
                <m:rPr>
                  <m:sty m:val="p"/>
                </m:rPr>
                <w:rPr>
                  <w:rFonts w:ascii="Cambria Math" w:hAnsi="Cambria Math"/>
                  <w:sz w:val="24"/>
                  <w:szCs w:val="24"/>
                </w:rPr>
                <m:t>sin⁡</m:t>
              </m:r>
              <m:r>
                <w:rPr>
                  <w:rFonts w:ascii="Cambria Math" w:hAnsi="Cambria Math"/>
                  <w:sz w:val="24"/>
                  <w:szCs w:val="24"/>
                </w:rPr>
                <m:t>(30)</m:t>
              </m:r>
            </m:e>
          </m:d>
        </m:oMath>
      </m:oMathPara>
    </w:p>
    <w:p w:rsidR="00F96409" w:rsidRDefault="00F96409" w:rsidP="00A851F1">
      <w:pPr>
        <w:rPr>
          <w:sz w:val="24"/>
          <w:szCs w:val="24"/>
        </w:rPr>
      </w:pPr>
    </w:p>
    <w:p w:rsidR="00A851F1" w:rsidRDefault="00A851F1" w:rsidP="00A851F1">
      <w:r>
        <w:rPr>
          <w:sz w:val="24"/>
          <w:szCs w:val="24"/>
        </w:rPr>
        <w:t>Luego, la aceleración tangencial estará dada por la proyección de la aceleración sobre este vector:</w:t>
      </w:r>
    </w:p>
    <w:p w:rsidR="00A851F1" w:rsidRDefault="00A851F1" w:rsidP="00A851F1">
      <w:pPr>
        <w:rPr>
          <w:sz w:val="24"/>
          <w:szCs w:val="24"/>
        </w:rPr>
      </w:pPr>
    </w:p>
    <w:p w:rsidR="00F96409" w:rsidRDefault="00F96409" w:rsidP="00F96409">
      <w:pPr>
        <w:pStyle w:val="Prrafodelista"/>
      </w:pPr>
    </w:p>
    <w:p w:rsidR="00F96409" w:rsidRPr="004A05C6" w:rsidRDefault="0000589D" w:rsidP="00F96409">
      <w:pPr>
        <w:ind w:left="284" w:hanging="284"/>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a</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T</m:t>
              </m:r>
            </m:e>
          </m:acc>
          <m:r>
            <w:rPr>
              <w:rFonts w:ascii="Cambria Math" w:hAnsi="Cambria Math"/>
              <w:sz w:val="24"/>
              <w:szCs w:val="24"/>
            </w:rPr>
            <m:t>=-g.</m:t>
          </m:r>
          <m:func>
            <m:funcPr>
              <m:ctrlPr>
                <w:rPr>
                  <w:rFonts w:ascii="Cambria Math" w:hAnsi="Cambria Math"/>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30</m:t>
                  </m:r>
                </m:e>
              </m:d>
              <m:ctrlPr>
                <w:rPr>
                  <w:rFonts w:ascii="Cambria Math" w:hAnsi="Cambria Math"/>
                  <w:i/>
                  <w:sz w:val="24"/>
                  <w:szCs w:val="24"/>
                </w:rPr>
              </m:ctrlPr>
            </m:e>
          </m:func>
          <m:r>
            <w:rPr>
              <w:rFonts w:ascii="Cambria Math" w:hAnsi="Cambria Math"/>
              <w:sz w:val="24"/>
              <w:szCs w:val="24"/>
            </w:rPr>
            <m:t>=-5m/</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oMath>
      </m:oMathPara>
    </w:p>
    <w:p w:rsidR="00A851F1" w:rsidRDefault="00A851F1" w:rsidP="00A851F1">
      <w:pPr>
        <w:rPr>
          <w:sz w:val="24"/>
          <w:szCs w:val="24"/>
        </w:rPr>
      </w:pPr>
    </w:p>
    <w:p w:rsidR="00A851F1" w:rsidRDefault="00A851F1" w:rsidP="00A851F1">
      <w:pPr>
        <w:rPr>
          <w:sz w:val="24"/>
          <w:szCs w:val="24"/>
        </w:rPr>
      </w:pPr>
    </w:p>
    <w:p w:rsidR="00A851F1" w:rsidRDefault="00A851F1" w:rsidP="00A851F1">
      <w:pPr>
        <w:rPr>
          <w:sz w:val="24"/>
          <w:szCs w:val="24"/>
        </w:rPr>
      </w:pPr>
    </w:p>
    <w:p w:rsidR="00A851F1" w:rsidRDefault="00A851F1" w:rsidP="00A851F1">
      <w:pPr>
        <w:rPr>
          <w:sz w:val="24"/>
          <w:szCs w:val="24"/>
        </w:rPr>
      </w:pPr>
    </w:p>
    <w:p w:rsidR="00A851F1" w:rsidRDefault="004A05C6" w:rsidP="00A851F1">
      <w:pPr>
        <w:rPr>
          <w:sz w:val="24"/>
          <w:szCs w:val="24"/>
        </w:rPr>
      </w:pPr>
      <w:r>
        <w:rPr>
          <w:noProof/>
          <w:lang w:eastAsia="es-AR"/>
        </w:rPr>
        <w:drawing>
          <wp:anchor distT="0" distB="0" distL="0" distR="0" simplePos="0" relativeHeight="251657728" behindDoc="0" locked="0" layoutInCell="1" allowOverlap="1">
            <wp:simplePos x="0" y="0"/>
            <wp:positionH relativeFrom="column">
              <wp:posOffset>36830</wp:posOffset>
            </wp:positionH>
            <wp:positionV relativeFrom="paragraph">
              <wp:posOffset>155575</wp:posOffset>
            </wp:positionV>
            <wp:extent cx="1462405" cy="1672590"/>
            <wp:effectExtent l="0" t="0" r="4445" b="3810"/>
            <wp:wrapSquare wrapText="largest"/>
            <wp:docPr id="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2405" cy="16725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A851F1" w:rsidRDefault="00A851F1" w:rsidP="00A851F1">
      <w:pPr>
        <w:rPr>
          <w:b/>
          <w:sz w:val="24"/>
          <w:szCs w:val="24"/>
        </w:rPr>
      </w:pPr>
      <w:r>
        <w:rPr>
          <w:sz w:val="24"/>
          <w:szCs w:val="24"/>
        </w:rPr>
        <w:t xml:space="preserve"> </w:t>
      </w:r>
    </w:p>
    <w:p w:rsidR="00A851F1" w:rsidRDefault="00A851F1" w:rsidP="00A851F1">
      <w:r>
        <w:rPr>
          <w:sz w:val="24"/>
          <w:szCs w:val="24"/>
        </w:rPr>
        <w:t>Observando la figura y aplicando Pitágoras sobre el triángulo sombreado se obtiene:</w:t>
      </w:r>
    </w:p>
    <w:p w:rsidR="00A851F1" w:rsidRDefault="00A851F1" w:rsidP="00A851F1">
      <w:pPr>
        <w:rPr>
          <w:sz w:val="24"/>
          <w:szCs w:val="24"/>
        </w:rPr>
      </w:pPr>
    </w:p>
    <w:p w:rsidR="00F96409" w:rsidRDefault="00F96409" w:rsidP="00F96409">
      <w:pPr>
        <w:pStyle w:val="Prrafodelista"/>
      </w:pPr>
    </w:p>
    <w:p w:rsidR="00F96409" w:rsidRPr="004A05C6" w:rsidRDefault="0000589D" w:rsidP="00F96409">
      <w:pPr>
        <w:ind w:left="284" w:hanging="284"/>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e>
                <m:sup>
                  <m:r>
                    <w:rPr>
                      <w:rFonts w:ascii="Cambria Math" w:hAnsi="Cambria Math"/>
                      <w:sz w:val="24"/>
                      <w:szCs w:val="24"/>
                    </w:rPr>
                    <m:t>2</m:t>
                  </m:r>
                </m:sup>
              </m:sSup>
            </m:e>
          </m:rad>
          <m:r>
            <w:rPr>
              <w:rFonts w:ascii="Cambria Math" w:hAnsi="Cambria Math"/>
              <w:sz w:val="24"/>
              <w:szCs w:val="24"/>
            </w:rPr>
            <m:t>=-g.</m:t>
          </m:r>
          <m:func>
            <m:funcPr>
              <m:ctrlPr>
                <w:rPr>
                  <w:rFonts w:ascii="Cambria Math" w:hAnsi="Cambria Math"/>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30</m:t>
                  </m:r>
                </m:e>
              </m:d>
              <m:ctrlPr>
                <w:rPr>
                  <w:rFonts w:ascii="Cambria Math" w:hAnsi="Cambria Math"/>
                  <w:i/>
                  <w:sz w:val="24"/>
                  <w:szCs w:val="24"/>
                </w:rPr>
              </m:ctrlPr>
            </m:e>
          </m:func>
          <m:r>
            <w:rPr>
              <w:rFonts w:ascii="Cambria Math" w:hAnsi="Cambria Math"/>
              <w:sz w:val="24"/>
              <w:szCs w:val="24"/>
            </w:rPr>
            <m:t>=-8.66m/</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oMath>
      </m:oMathPara>
    </w:p>
    <w:p w:rsidR="00A851F1" w:rsidRDefault="00A851F1" w:rsidP="00A851F1">
      <w:pPr>
        <w:rPr>
          <w:sz w:val="24"/>
          <w:szCs w:val="24"/>
        </w:rPr>
      </w:pPr>
    </w:p>
    <w:p w:rsidR="00A851F1" w:rsidRDefault="00A851F1" w:rsidP="00A851F1">
      <w:pPr>
        <w:rPr>
          <w:sz w:val="24"/>
          <w:szCs w:val="24"/>
        </w:rPr>
      </w:pPr>
    </w:p>
    <w:p w:rsidR="00A851F1" w:rsidRDefault="00A851F1" w:rsidP="00A851F1">
      <w:pPr>
        <w:rPr>
          <w:sz w:val="24"/>
          <w:szCs w:val="24"/>
        </w:rPr>
      </w:pPr>
    </w:p>
    <w:p w:rsidR="00A851F1" w:rsidRDefault="00A851F1" w:rsidP="00A851F1">
      <w:pPr>
        <w:rPr>
          <w:sz w:val="24"/>
          <w:szCs w:val="24"/>
        </w:rPr>
      </w:pPr>
    </w:p>
    <w:p w:rsidR="00A851F1" w:rsidRDefault="00A851F1" w:rsidP="00A851F1">
      <w:pPr>
        <w:rPr>
          <w:sz w:val="24"/>
          <w:szCs w:val="24"/>
        </w:rPr>
      </w:pPr>
    </w:p>
    <w:p w:rsidR="00A851F1" w:rsidRDefault="00A851F1" w:rsidP="00A851F1">
      <w:r>
        <w:rPr>
          <w:b/>
          <w:sz w:val="24"/>
          <w:szCs w:val="24"/>
        </w:rPr>
        <w:t>PROBLEMA 2</w:t>
      </w:r>
      <w:r>
        <w:rPr>
          <w:sz w:val="24"/>
          <w:szCs w:val="24"/>
        </w:rPr>
        <w:t>:</w:t>
      </w:r>
    </w:p>
    <w:p w:rsidR="00A851F1" w:rsidRDefault="00A851F1" w:rsidP="00A851F1">
      <w:pPr>
        <w:rPr>
          <w:sz w:val="24"/>
          <w:szCs w:val="24"/>
        </w:rPr>
      </w:pPr>
    </w:p>
    <w:p w:rsidR="00A851F1" w:rsidRDefault="00A851F1" w:rsidP="00A851F1">
      <w:pPr>
        <w:pBdr>
          <w:top w:val="single" w:sz="4" w:space="1" w:color="00000A"/>
          <w:left w:val="single" w:sz="4" w:space="4" w:color="00000A"/>
          <w:bottom w:val="single" w:sz="4" w:space="0" w:color="00000A"/>
          <w:right w:val="single" w:sz="4" w:space="4" w:color="00000A"/>
        </w:pBdr>
      </w:pPr>
      <w:r>
        <w:rPr>
          <w:sz w:val="24"/>
          <w:szCs w:val="24"/>
        </w:rPr>
        <w:t>Se dispara un proyectil de modo que su alcance horizontal es igual al tripe de la altura máxima. Encontrar el ángulo de lanzamiento.</w:t>
      </w:r>
    </w:p>
    <w:p w:rsidR="00A851F1" w:rsidRDefault="00A851F1" w:rsidP="00A851F1"/>
    <w:p w:rsidR="00A851F1" w:rsidRDefault="00A851F1" w:rsidP="00A851F1">
      <w:r>
        <w:rPr>
          <w:sz w:val="24"/>
          <w:szCs w:val="24"/>
        </w:rPr>
        <w:t>La siguiente figura muest</w:t>
      </w:r>
      <w:r w:rsidR="00846C65">
        <w:rPr>
          <w:sz w:val="24"/>
          <w:szCs w:val="24"/>
        </w:rPr>
        <w:t>r</w:t>
      </w:r>
      <w:r>
        <w:rPr>
          <w:sz w:val="24"/>
          <w:szCs w:val="24"/>
        </w:rPr>
        <w:t>a un esquema del problema:</w:t>
      </w:r>
    </w:p>
    <w:p w:rsidR="00A851F1" w:rsidRDefault="00A851F1" w:rsidP="00A851F1">
      <w:pPr>
        <w:rPr>
          <w:b/>
          <w:sz w:val="24"/>
          <w:szCs w:val="24"/>
        </w:rPr>
      </w:pPr>
    </w:p>
    <w:p w:rsidR="00A851F1" w:rsidRDefault="00A851F1" w:rsidP="00A851F1">
      <w:pPr>
        <w:rPr>
          <w:b/>
          <w:sz w:val="24"/>
          <w:szCs w:val="24"/>
        </w:rPr>
      </w:pPr>
    </w:p>
    <w:p w:rsidR="00A851F1" w:rsidRDefault="004A05C6" w:rsidP="00A851F1">
      <w:r>
        <w:rPr>
          <w:noProof/>
          <w:lang w:eastAsia="es-AR"/>
        </w:rPr>
        <w:drawing>
          <wp:anchor distT="0" distB="0" distL="0" distR="0" simplePos="0" relativeHeight="251658752" behindDoc="0" locked="0" layoutInCell="1" allowOverlap="1">
            <wp:simplePos x="0" y="0"/>
            <wp:positionH relativeFrom="column">
              <wp:posOffset>-3810</wp:posOffset>
            </wp:positionH>
            <wp:positionV relativeFrom="paragraph">
              <wp:posOffset>5080</wp:posOffset>
            </wp:positionV>
            <wp:extent cx="3199765" cy="1740535"/>
            <wp:effectExtent l="0" t="0" r="635" b="0"/>
            <wp:wrapSquare wrapText="right"/>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9765" cy="17405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A851F1">
        <w:object w:dxaOrig="666" w:dyaOrig="3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pt;height:15pt" o:ole="" filled="t">
            <v:fill color2="black"/>
            <v:imagedata r:id="rId17" o:title=""/>
          </v:shape>
          <o:OLEObject Type="Embed" ProgID="Equation.3" ShapeID="_x0000_i1025" DrawAspect="Content" ObjectID="_1611121168" r:id="rId18"/>
        </w:object>
      </w:r>
    </w:p>
    <w:p w:rsidR="00A851F1" w:rsidRDefault="00A851F1" w:rsidP="00A851F1">
      <w:pPr>
        <w:rPr>
          <w:sz w:val="24"/>
          <w:szCs w:val="24"/>
        </w:rPr>
      </w:pPr>
      <w:r>
        <w:object w:dxaOrig="647" w:dyaOrig="302">
          <v:shape id="_x0000_i1026" type="#_x0000_t75" style="width:32.25pt;height:15pt" o:ole="" filled="t">
            <v:fill color2="black"/>
            <v:imagedata r:id="rId19" o:title=""/>
          </v:shape>
          <o:OLEObject Type="Embed" ProgID="Equation.3" ShapeID="_x0000_i1026" DrawAspect="Content" ObjectID="_1611121169" r:id="rId20"/>
        </w:object>
      </w:r>
    </w:p>
    <w:p w:rsidR="00A851F1" w:rsidRDefault="00A851F1" w:rsidP="00A851F1">
      <w:pPr>
        <w:rPr>
          <w:sz w:val="24"/>
          <w:szCs w:val="24"/>
        </w:rPr>
      </w:pPr>
    </w:p>
    <w:p w:rsidR="00A851F1" w:rsidRDefault="00A851F1" w:rsidP="00A851F1">
      <w:pPr>
        <w:rPr>
          <w:sz w:val="24"/>
          <w:szCs w:val="24"/>
        </w:rPr>
      </w:pPr>
    </w:p>
    <w:p w:rsidR="00A851F1" w:rsidRDefault="00A851F1" w:rsidP="00A851F1">
      <w:pPr>
        <w:rPr>
          <w:sz w:val="24"/>
          <w:szCs w:val="24"/>
        </w:rPr>
      </w:pPr>
    </w:p>
    <w:p w:rsidR="00A851F1" w:rsidRDefault="00A851F1" w:rsidP="00A851F1">
      <w:pPr>
        <w:rPr>
          <w:sz w:val="24"/>
          <w:szCs w:val="24"/>
        </w:rPr>
      </w:pPr>
    </w:p>
    <w:p w:rsidR="00A851F1" w:rsidRDefault="00A851F1" w:rsidP="00A851F1">
      <w:pPr>
        <w:rPr>
          <w:sz w:val="24"/>
          <w:szCs w:val="24"/>
        </w:rPr>
      </w:pPr>
    </w:p>
    <w:p w:rsidR="00A851F1" w:rsidRDefault="00A851F1" w:rsidP="00A851F1">
      <w:pPr>
        <w:rPr>
          <w:sz w:val="24"/>
          <w:szCs w:val="24"/>
        </w:rPr>
      </w:pPr>
    </w:p>
    <w:p w:rsidR="00A851F1" w:rsidRDefault="00A851F1" w:rsidP="00A851F1">
      <w:pPr>
        <w:rPr>
          <w:sz w:val="24"/>
          <w:szCs w:val="24"/>
        </w:rPr>
      </w:pPr>
    </w:p>
    <w:p w:rsidR="00A851F1" w:rsidRDefault="00A851F1" w:rsidP="00A851F1">
      <w:pPr>
        <w:rPr>
          <w:sz w:val="24"/>
          <w:szCs w:val="24"/>
        </w:rPr>
      </w:pPr>
    </w:p>
    <w:p w:rsidR="00A851F1" w:rsidRDefault="00A851F1" w:rsidP="00A851F1">
      <w:pPr>
        <w:rPr>
          <w:sz w:val="24"/>
          <w:szCs w:val="24"/>
        </w:rPr>
      </w:pPr>
    </w:p>
    <w:p w:rsidR="00A851F1" w:rsidRDefault="00A851F1" w:rsidP="00A851F1">
      <w:r>
        <w:rPr>
          <w:sz w:val="24"/>
          <w:szCs w:val="24"/>
        </w:rPr>
        <w:t xml:space="preserve">Nos piden calcular el ángulo de lanzamiento, por lo cual necesitamos saber </w:t>
      </w:r>
      <w:r w:rsidR="00846C65">
        <w:rPr>
          <w:sz w:val="24"/>
          <w:szCs w:val="24"/>
        </w:rPr>
        <w:t>v</w:t>
      </w:r>
      <w:r w:rsidR="00846C65">
        <w:rPr>
          <w:sz w:val="24"/>
          <w:szCs w:val="24"/>
          <w:vertAlign w:val="subscript"/>
        </w:rPr>
        <w:t>0x</w:t>
      </w:r>
      <w:r w:rsidR="00846C65">
        <w:t xml:space="preserve"> </w:t>
      </w:r>
      <w:r>
        <w:rPr>
          <w:sz w:val="24"/>
          <w:szCs w:val="24"/>
        </w:rPr>
        <w:t xml:space="preserve">y </w:t>
      </w:r>
      <w:r w:rsidR="00846C65">
        <w:rPr>
          <w:sz w:val="24"/>
          <w:szCs w:val="24"/>
        </w:rPr>
        <w:t>v</w:t>
      </w:r>
      <w:r w:rsidR="00846C65">
        <w:rPr>
          <w:sz w:val="24"/>
          <w:szCs w:val="24"/>
          <w:vertAlign w:val="subscript"/>
        </w:rPr>
        <w:t>0y</w:t>
      </w:r>
      <w:r w:rsidR="00846C65">
        <w:t xml:space="preserve"> </w:t>
      </w:r>
      <w:r>
        <w:rPr>
          <w:sz w:val="24"/>
          <w:szCs w:val="24"/>
        </w:rPr>
        <w:t xml:space="preserve">para luego </w:t>
      </w:r>
      <w:r w:rsidR="00846C65">
        <w:rPr>
          <w:sz w:val="24"/>
          <w:szCs w:val="24"/>
        </w:rPr>
        <w:t xml:space="preserve">poder </w:t>
      </w:r>
      <w:r>
        <w:rPr>
          <w:sz w:val="24"/>
          <w:szCs w:val="24"/>
        </w:rPr>
        <w:t xml:space="preserve">hacer </w:t>
      </w:r>
      <w:proofErr w:type="spellStart"/>
      <w:proofErr w:type="gramStart"/>
      <w:r w:rsidR="00846C65">
        <w:rPr>
          <w:sz w:val="24"/>
          <w:szCs w:val="24"/>
        </w:rPr>
        <w:t>arctg</w:t>
      </w:r>
      <w:proofErr w:type="spellEnd"/>
      <w:r w:rsidR="00846C65">
        <w:rPr>
          <w:sz w:val="24"/>
          <w:szCs w:val="24"/>
        </w:rPr>
        <w:t>(</w:t>
      </w:r>
      <w:proofErr w:type="gramEnd"/>
      <w:r w:rsidR="00846C65">
        <w:rPr>
          <w:sz w:val="24"/>
          <w:szCs w:val="24"/>
        </w:rPr>
        <w:t>v</w:t>
      </w:r>
      <w:r w:rsidR="00846C65">
        <w:rPr>
          <w:sz w:val="24"/>
          <w:szCs w:val="24"/>
          <w:vertAlign w:val="subscript"/>
        </w:rPr>
        <w:t>0y</w:t>
      </w:r>
      <w:r w:rsidR="00846C65" w:rsidRPr="00846C65">
        <w:rPr>
          <w:sz w:val="24"/>
          <w:szCs w:val="24"/>
        </w:rPr>
        <w:t xml:space="preserve">/ </w:t>
      </w:r>
      <w:r w:rsidR="00846C65">
        <w:rPr>
          <w:sz w:val="24"/>
          <w:szCs w:val="24"/>
        </w:rPr>
        <w:t>v</w:t>
      </w:r>
      <w:r w:rsidR="00846C65">
        <w:rPr>
          <w:sz w:val="24"/>
          <w:szCs w:val="24"/>
          <w:vertAlign w:val="subscript"/>
        </w:rPr>
        <w:t>0x</w:t>
      </w:r>
      <w:r w:rsidR="00846C65">
        <w:rPr>
          <w:sz w:val="24"/>
          <w:szCs w:val="24"/>
        </w:rPr>
        <w:t xml:space="preserve">) </w:t>
      </w:r>
      <w:r>
        <w:rPr>
          <w:sz w:val="24"/>
          <w:szCs w:val="24"/>
        </w:rPr>
        <w:t>y obtener el ángulo.</w:t>
      </w:r>
    </w:p>
    <w:p w:rsidR="00A851F1" w:rsidRDefault="00A851F1" w:rsidP="00A851F1">
      <w:r>
        <w:rPr>
          <w:sz w:val="24"/>
          <w:szCs w:val="24"/>
        </w:rPr>
        <w:t>Al igual que en el problema anterior la aceleración, la velocidad y la posición estarán dadas por:</w:t>
      </w:r>
    </w:p>
    <w:p w:rsidR="00846C65" w:rsidRPr="004A05C6" w:rsidRDefault="0000589D" w:rsidP="00846C65">
      <w:pPr>
        <w:ind w:left="284" w:hanging="284"/>
        <w:rPr>
          <w:sz w:val="24"/>
          <w:szCs w:val="24"/>
        </w:rPr>
      </w:pPr>
      <m:oMathPara>
        <m:oMath>
          <m:acc>
            <m:accPr>
              <m:chr m:val="⃗"/>
              <m:ctrlPr>
                <w:rPr>
                  <w:rFonts w:ascii="Cambria Math" w:hAnsi="Cambria Math"/>
                  <w:i/>
                  <w:sz w:val="24"/>
                  <w:szCs w:val="24"/>
                </w:rPr>
              </m:ctrlPr>
            </m:accPr>
            <m:e>
              <m:r>
                <w:rPr>
                  <w:rFonts w:ascii="Cambria Math" w:hAnsi="Cambria Math"/>
                  <w:sz w:val="24"/>
                  <w:szCs w:val="24"/>
                </w:rPr>
                <m:t>a</m:t>
              </m:r>
            </m:e>
          </m:acc>
          <m:r>
            <w:rPr>
              <w:rFonts w:ascii="Cambria Math" w:hAnsi="Cambria Math"/>
              <w:sz w:val="24"/>
              <w:szCs w:val="24"/>
            </w:rPr>
            <m:t>=(0,-g)</m:t>
          </m:r>
        </m:oMath>
      </m:oMathPara>
    </w:p>
    <w:p w:rsidR="00A851F1" w:rsidRDefault="00A851F1" w:rsidP="00A851F1">
      <w:pPr>
        <w:rPr>
          <w:sz w:val="24"/>
          <w:szCs w:val="24"/>
        </w:rPr>
      </w:pPr>
    </w:p>
    <w:p w:rsidR="00846C65" w:rsidRPr="004A05C6" w:rsidRDefault="0000589D" w:rsidP="00846C65">
      <w:pPr>
        <w:ind w:left="284" w:hanging="284"/>
        <w:rPr>
          <w:sz w:val="24"/>
          <w:szCs w:val="24"/>
        </w:rPr>
      </w:pPr>
      <m:oMathPara>
        <m:oMath>
          <m:acc>
            <m:accPr>
              <m:chr m:val="⃗"/>
              <m:ctrlPr>
                <w:rPr>
                  <w:rFonts w:ascii="Cambria Math" w:hAnsi="Cambria Math"/>
                  <w:i/>
                  <w:sz w:val="24"/>
                  <w:szCs w:val="24"/>
                </w:rPr>
              </m:ctrlPr>
            </m:accPr>
            <m:e>
              <m:r>
                <w:rPr>
                  <w:rFonts w:ascii="Cambria Math" w:hAnsi="Cambria Math"/>
                  <w:sz w:val="24"/>
                  <w:szCs w:val="24"/>
                </w:rPr>
                <m:t>v</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0x</m:t>
              </m:r>
            </m:sub>
          </m:sSub>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0y</m:t>
              </m:r>
            </m:sub>
          </m:sSub>
          <m:r>
            <w:rPr>
              <w:rFonts w:ascii="Cambria Math" w:hAnsi="Cambria Math"/>
              <w:sz w:val="24"/>
              <w:szCs w:val="24"/>
            </w:rPr>
            <m:t>)</m:t>
          </m:r>
        </m:oMath>
      </m:oMathPara>
    </w:p>
    <w:p w:rsidR="00846C65" w:rsidRPr="004A05C6" w:rsidRDefault="0000589D" w:rsidP="00846C65">
      <w:pPr>
        <w:ind w:left="284" w:hanging="284"/>
        <w:rPr>
          <w:sz w:val="24"/>
          <w:szCs w:val="24"/>
        </w:rPr>
      </w:pPr>
      <m:oMathPara>
        <m:oMath>
          <m:acc>
            <m:accPr>
              <m:chr m:val="⃗"/>
              <m:ctrlPr>
                <w:rPr>
                  <w:rFonts w:ascii="Cambria Math" w:hAnsi="Cambria Math"/>
                  <w:i/>
                  <w:sz w:val="24"/>
                  <w:szCs w:val="24"/>
                </w:rPr>
              </m:ctrlPr>
            </m:accPr>
            <m:e>
              <m:r>
                <w:rPr>
                  <w:rFonts w:ascii="Cambria Math" w:hAnsi="Cambria Math"/>
                  <w:sz w:val="24"/>
                  <w:szCs w:val="24"/>
                </w:rPr>
                <m:t>r</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0x.</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,-g.</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0y</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m:t>
          </m:r>
        </m:oMath>
      </m:oMathPara>
    </w:p>
    <w:p w:rsidR="00A851F1" w:rsidRDefault="00A851F1" w:rsidP="00A851F1">
      <w:pPr>
        <w:rPr>
          <w:sz w:val="24"/>
          <w:szCs w:val="24"/>
        </w:rPr>
      </w:pPr>
    </w:p>
    <w:p w:rsidR="00A851F1" w:rsidRPr="00846C65" w:rsidRDefault="00A851F1" w:rsidP="00A851F1">
      <w:r>
        <w:rPr>
          <w:sz w:val="24"/>
          <w:szCs w:val="24"/>
        </w:rPr>
        <w:t xml:space="preserve">El punto de máxima altura </w:t>
      </w:r>
      <w:r w:rsidR="00846C65">
        <w:rPr>
          <w:sz w:val="24"/>
          <w:szCs w:val="24"/>
        </w:rPr>
        <w:t xml:space="preserve">primero calculamos el tiempo de máxima altura </w:t>
      </w:r>
      <w:proofErr w:type="spellStart"/>
      <w:r w:rsidR="00846C65">
        <w:rPr>
          <w:sz w:val="24"/>
          <w:szCs w:val="24"/>
        </w:rPr>
        <w:t>t</w:t>
      </w:r>
      <w:r w:rsidR="00846C65">
        <w:rPr>
          <w:sz w:val="24"/>
          <w:szCs w:val="24"/>
          <w:vertAlign w:val="subscript"/>
        </w:rPr>
        <w:t>m</w:t>
      </w:r>
      <w:proofErr w:type="spellEnd"/>
      <w:r w:rsidR="00846C65">
        <w:rPr>
          <w:sz w:val="24"/>
          <w:szCs w:val="24"/>
        </w:rPr>
        <w:t xml:space="preserve"> y luego hallamos y(</w:t>
      </w:r>
      <w:proofErr w:type="spellStart"/>
      <w:r w:rsidR="00846C65">
        <w:rPr>
          <w:sz w:val="24"/>
          <w:szCs w:val="24"/>
        </w:rPr>
        <w:t>t</w:t>
      </w:r>
      <w:r w:rsidR="00846C65">
        <w:rPr>
          <w:sz w:val="24"/>
          <w:szCs w:val="24"/>
          <w:vertAlign w:val="subscript"/>
        </w:rPr>
        <w:t>m</w:t>
      </w:r>
      <w:proofErr w:type="spellEnd"/>
      <w:r w:rsidR="00846C65">
        <w:rPr>
          <w:sz w:val="24"/>
          <w:szCs w:val="24"/>
        </w:rPr>
        <w:t>).</w:t>
      </w:r>
    </w:p>
    <w:p w:rsidR="00A851F1" w:rsidRDefault="00846C65" w:rsidP="00A851F1">
      <w:pPr>
        <w:rPr>
          <w:sz w:val="24"/>
          <w:szCs w:val="24"/>
        </w:rPr>
      </w:pPr>
      <w:r>
        <w:rPr>
          <w:sz w:val="24"/>
          <w:szCs w:val="24"/>
        </w:rPr>
        <w:t xml:space="preserve">Para hallar </w:t>
      </w:r>
      <w:proofErr w:type="spellStart"/>
      <w:r>
        <w:rPr>
          <w:sz w:val="24"/>
          <w:szCs w:val="24"/>
        </w:rPr>
        <w:t>t</w:t>
      </w:r>
      <w:r>
        <w:rPr>
          <w:sz w:val="24"/>
          <w:szCs w:val="24"/>
          <w:vertAlign w:val="subscript"/>
        </w:rPr>
        <w:t>m</w:t>
      </w:r>
      <w:proofErr w:type="spellEnd"/>
      <w:r w:rsidR="00F54554">
        <w:rPr>
          <w:sz w:val="24"/>
          <w:szCs w:val="24"/>
        </w:rPr>
        <w:t xml:space="preserve"> maximizamos </w:t>
      </w:r>
      <w:proofErr w:type="gramStart"/>
      <w:r w:rsidR="00F54554">
        <w:rPr>
          <w:sz w:val="24"/>
          <w:szCs w:val="24"/>
        </w:rPr>
        <w:t>y(</w:t>
      </w:r>
      <w:proofErr w:type="gramEnd"/>
      <w:r w:rsidR="00F54554">
        <w:rPr>
          <w:sz w:val="24"/>
          <w:szCs w:val="24"/>
        </w:rPr>
        <w:t>t), condició</w:t>
      </w:r>
      <w:r>
        <w:rPr>
          <w:sz w:val="24"/>
          <w:szCs w:val="24"/>
        </w:rPr>
        <w:t xml:space="preserve">n que es e4quivalente a pedir que </w:t>
      </w:r>
      <w:proofErr w:type="spellStart"/>
      <w:r>
        <w:rPr>
          <w:sz w:val="24"/>
          <w:szCs w:val="24"/>
        </w:rPr>
        <w:t>v</w:t>
      </w:r>
      <w:r>
        <w:rPr>
          <w:sz w:val="24"/>
          <w:szCs w:val="24"/>
          <w:vertAlign w:val="subscript"/>
        </w:rPr>
        <w:t>y</w:t>
      </w:r>
      <w:proofErr w:type="spellEnd"/>
      <w:r>
        <w:rPr>
          <w:sz w:val="24"/>
          <w:szCs w:val="24"/>
        </w:rPr>
        <w:t>(</w:t>
      </w:r>
      <w:proofErr w:type="spellStart"/>
      <w:r>
        <w:rPr>
          <w:sz w:val="24"/>
          <w:szCs w:val="24"/>
        </w:rPr>
        <w:t>t</w:t>
      </w:r>
      <w:r>
        <w:rPr>
          <w:sz w:val="24"/>
          <w:szCs w:val="24"/>
          <w:vertAlign w:val="subscript"/>
        </w:rPr>
        <w:t>m</w:t>
      </w:r>
      <w:proofErr w:type="spellEnd"/>
      <w:r>
        <w:rPr>
          <w:sz w:val="24"/>
          <w:szCs w:val="24"/>
        </w:rPr>
        <w:t>)=0.</w:t>
      </w:r>
    </w:p>
    <w:p w:rsidR="00846C65" w:rsidRDefault="00846C65" w:rsidP="00A851F1">
      <w:pPr>
        <w:rPr>
          <w:sz w:val="24"/>
          <w:szCs w:val="24"/>
        </w:rPr>
      </w:pPr>
    </w:p>
    <w:p w:rsidR="00846C65" w:rsidRPr="004A05C6" w:rsidRDefault="0000589D" w:rsidP="00846C65">
      <w:pPr>
        <w:ind w:left="284" w:hanging="284"/>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e>
          </m:d>
          <m:r>
            <w:rPr>
              <w:rFonts w:ascii="Cambria Math" w:hAnsi="Cambria Math"/>
              <w:sz w:val="24"/>
              <w:szCs w:val="24"/>
            </w:rPr>
            <m:t>=-g.</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0y</m:t>
              </m:r>
            </m:sub>
          </m:s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0y</m:t>
                  </m:r>
                </m:sub>
              </m:sSub>
            </m:num>
            <m:den>
              <m:r>
                <w:rPr>
                  <w:rFonts w:ascii="Cambria Math" w:hAnsi="Cambria Math"/>
                  <w:sz w:val="24"/>
                  <w:szCs w:val="24"/>
                </w:rPr>
                <m:t>g</m:t>
              </m:r>
            </m:den>
          </m:f>
        </m:oMath>
      </m:oMathPara>
    </w:p>
    <w:p w:rsidR="00846C65" w:rsidRPr="00846C65" w:rsidRDefault="00846C65" w:rsidP="00A851F1">
      <w:pPr>
        <w:rPr>
          <w:sz w:val="24"/>
          <w:szCs w:val="24"/>
        </w:rPr>
      </w:pPr>
    </w:p>
    <w:p w:rsidR="00A851F1" w:rsidRDefault="00A851F1" w:rsidP="00A851F1">
      <w:pPr>
        <w:rPr>
          <w:sz w:val="24"/>
          <w:szCs w:val="24"/>
        </w:rPr>
      </w:pPr>
    </w:p>
    <w:p w:rsidR="00A851F1" w:rsidRDefault="00A851F1" w:rsidP="00A851F1">
      <w:r>
        <w:rPr>
          <w:sz w:val="24"/>
          <w:szCs w:val="24"/>
        </w:rPr>
        <w:t xml:space="preserve">Luego, </w:t>
      </w:r>
      <w:r w:rsidR="00846C65">
        <w:rPr>
          <w:sz w:val="24"/>
          <w:szCs w:val="24"/>
        </w:rPr>
        <w:t xml:space="preserve">poniendo </w:t>
      </w:r>
      <w:r>
        <w:rPr>
          <w:sz w:val="24"/>
          <w:szCs w:val="24"/>
        </w:rPr>
        <w:t xml:space="preserve"> la condición de que la altura máxima es h</w:t>
      </w:r>
      <w:r w:rsidR="00846C65">
        <w:rPr>
          <w:sz w:val="24"/>
          <w:szCs w:val="24"/>
        </w:rPr>
        <w:t>, hallamos v</w:t>
      </w:r>
      <w:r w:rsidR="00846C65">
        <w:rPr>
          <w:sz w:val="24"/>
          <w:szCs w:val="24"/>
          <w:vertAlign w:val="subscript"/>
        </w:rPr>
        <w:t>0x</w:t>
      </w:r>
      <w:r>
        <w:rPr>
          <w:sz w:val="24"/>
          <w:szCs w:val="24"/>
        </w:rPr>
        <w:t>:</w:t>
      </w:r>
    </w:p>
    <w:p w:rsidR="00A851F1" w:rsidRDefault="00A851F1" w:rsidP="00A851F1">
      <w:pPr>
        <w:rPr>
          <w:sz w:val="24"/>
          <w:szCs w:val="24"/>
        </w:rPr>
      </w:pPr>
    </w:p>
    <w:p w:rsidR="00846C65" w:rsidRPr="004A05C6" w:rsidRDefault="004A05C6" w:rsidP="00846C65">
      <w:pPr>
        <w:ind w:left="284" w:hanging="284"/>
        <w:rPr>
          <w:sz w:val="24"/>
          <w:szCs w:val="24"/>
        </w:rPr>
      </w:pPr>
      <m:oMathPara>
        <m:oMath>
          <m:r>
            <w:rPr>
              <w:rFonts w:ascii="Cambria Math" w:hAnsi="Cambria Math"/>
              <w:sz w:val="24"/>
              <w:szCs w:val="24"/>
            </w:rPr>
            <m:t>y</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g</m:t>
              </m:r>
            </m:num>
            <m:den>
              <m:r>
                <w:rPr>
                  <w:rFonts w:ascii="Cambria Math" w:hAnsi="Cambria Math"/>
                  <w:sz w:val="24"/>
                  <w:szCs w:val="24"/>
                </w:rPr>
                <m:t>2</m:t>
              </m:r>
            </m:den>
          </m:f>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0y</m:t>
                          </m:r>
                        </m:sub>
                      </m:sSub>
                    </m:num>
                    <m:den>
                      <m:r>
                        <w:rPr>
                          <w:rFonts w:ascii="Cambria Math" w:hAnsi="Cambria Math"/>
                          <w:sz w:val="24"/>
                          <w:szCs w:val="24"/>
                        </w:rPr>
                        <m:t>g</m:t>
                      </m:r>
                    </m:den>
                  </m:f>
                </m:e>
              </m:d>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0y</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0y</m:t>
                  </m:r>
                </m:sub>
              </m:sSub>
            </m:num>
            <m:den>
              <m:r>
                <w:rPr>
                  <w:rFonts w:ascii="Cambria Math" w:hAnsi="Cambria Math"/>
                  <w:sz w:val="24"/>
                  <w:szCs w:val="24"/>
                </w:rPr>
                <m:t>g</m:t>
              </m:r>
            </m:den>
          </m:f>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0y</m:t>
              </m:r>
            </m:sub>
          </m:sSub>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2gh</m:t>
              </m:r>
            </m:e>
          </m:rad>
        </m:oMath>
      </m:oMathPara>
    </w:p>
    <w:p w:rsidR="00846C65" w:rsidRDefault="00846C65" w:rsidP="00A851F1">
      <w:pPr>
        <w:rPr>
          <w:sz w:val="24"/>
          <w:szCs w:val="24"/>
        </w:rPr>
      </w:pPr>
    </w:p>
    <w:p w:rsidR="00A851F1" w:rsidRPr="00C503DF" w:rsidRDefault="00A851F1" w:rsidP="00A851F1">
      <w:pPr>
        <w:rPr>
          <w:sz w:val="24"/>
          <w:szCs w:val="24"/>
        </w:rPr>
      </w:pPr>
      <w:r w:rsidRPr="00C503DF">
        <w:rPr>
          <w:sz w:val="24"/>
          <w:szCs w:val="24"/>
        </w:rPr>
        <w:t>Seguidamente, calculamos el tiempo de caída</w:t>
      </w:r>
      <w:r w:rsidR="00C503DF" w:rsidRPr="00C503DF">
        <w:rPr>
          <w:sz w:val="24"/>
          <w:szCs w:val="24"/>
        </w:rPr>
        <w:t xml:space="preserve"> </w:t>
      </w:r>
      <w:proofErr w:type="spellStart"/>
      <w:r w:rsidR="00C503DF" w:rsidRPr="00C503DF">
        <w:rPr>
          <w:sz w:val="24"/>
          <w:szCs w:val="24"/>
        </w:rPr>
        <w:t>t</w:t>
      </w:r>
      <w:r w:rsidR="00C503DF" w:rsidRPr="00C503DF">
        <w:rPr>
          <w:sz w:val="24"/>
          <w:szCs w:val="24"/>
          <w:vertAlign w:val="subscript"/>
        </w:rPr>
        <w:t>c</w:t>
      </w:r>
      <w:proofErr w:type="spellEnd"/>
      <w:r w:rsidR="00C503DF" w:rsidRPr="00C503DF">
        <w:rPr>
          <w:sz w:val="24"/>
          <w:szCs w:val="24"/>
        </w:rPr>
        <w:t>, para luego poner la condición de</w:t>
      </w:r>
      <w:r w:rsidR="00C503DF">
        <w:rPr>
          <w:sz w:val="24"/>
          <w:szCs w:val="24"/>
        </w:rPr>
        <w:t xml:space="preserve"> que </w:t>
      </w:r>
      <w:proofErr w:type="gramStart"/>
      <w:r w:rsidR="00C503DF">
        <w:rPr>
          <w:sz w:val="24"/>
          <w:szCs w:val="24"/>
        </w:rPr>
        <w:t>x(</w:t>
      </w:r>
      <w:proofErr w:type="spellStart"/>
      <w:proofErr w:type="gramEnd"/>
      <w:r w:rsidR="00C503DF" w:rsidRPr="00C503DF">
        <w:rPr>
          <w:sz w:val="24"/>
          <w:szCs w:val="24"/>
        </w:rPr>
        <w:t>t</w:t>
      </w:r>
      <w:r w:rsidR="00C503DF" w:rsidRPr="00C503DF">
        <w:rPr>
          <w:sz w:val="24"/>
          <w:szCs w:val="24"/>
          <w:vertAlign w:val="subscript"/>
        </w:rPr>
        <w:t>c</w:t>
      </w:r>
      <w:proofErr w:type="spellEnd"/>
      <w:r w:rsidR="00C503DF" w:rsidRPr="00C503DF">
        <w:rPr>
          <w:sz w:val="24"/>
          <w:szCs w:val="24"/>
        </w:rPr>
        <w:t>)=3h y de ahí despejar v</w:t>
      </w:r>
      <w:r w:rsidR="00C503DF" w:rsidRPr="00C503DF">
        <w:rPr>
          <w:sz w:val="24"/>
          <w:szCs w:val="24"/>
          <w:vertAlign w:val="subscript"/>
        </w:rPr>
        <w:t>0x</w:t>
      </w:r>
      <w:r w:rsidRPr="00C503DF">
        <w:rPr>
          <w:sz w:val="24"/>
          <w:szCs w:val="24"/>
        </w:rPr>
        <w:t>:</w:t>
      </w:r>
    </w:p>
    <w:p w:rsidR="00A851F1" w:rsidRDefault="00A851F1" w:rsidP="00A851F1">
      <w:pPr>
        <w:rPr>
          <w:sz w:val="24"/>
          <w:szCs w:val="24"/>
        </w:rPr>
      </w:pPr>
    </w:p>
    <w:p w:rsidR="00C503DF" w:rsidRPr="004A05C6" w:rsidRDefault="004A05C6" w:rsidP="00C503DF">
      <w:pPr>
        <w:ind w:left="284" w:hanging="284"/>
        <w:rPr>
          <w:sz w:val="24"/>
          <w:szCs w:val="24"/>
        </w:rPr>
      </w:pPr>
      <m:oMathPara>
        <m:oMath>
          <m:r>
            <w:rPr>
              <w:rFonts w:ascii="Cambria Math" w:hAnsi="Cambria Math"/>
              <w:sz w:val="24"/>
              <w:szCs w:val="24"/>
            </w:rPr>
            <m:t>y</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g</m:t>
              </m:r>
            </m:num>
            <m:den>
              <m:r>
                <w:rPr>
                  <w:rFonts w:ascii="Cambria Math" w:hAnsi="Cambria Math"/>
                  <w:sz w:val="24"/>
                  <w:szCs w:val="24"/>
                </w:rPr>
                <m:t>2</m:t>
              </m:r>
            </m:den>
          </m:f>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0y</m:t>
              </m:r>
            </m:sub>
          </m:sSub>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8</m:t>
                  </m:r>
                  <m:r>
                    <w:rPr>
                      <w:rFonts w:ascii="Cambria Math" w:hAnsi="Cambria Math"/>
                      <w:sz w:val="24"/>
                      <w:szCs w:val="24"/>
                    </w:rPr>
                    <m:t>h</m:t>
                  </m:r>
                </m:num>
                <m:den>
                  <m:r>
                    <w:rPr>
                      <w:rFonts w:ascii="Cambria Math" w:hAnsi="Cambria Math"/>
                      <w:sz w:val="24"/>
                      <w:szCs w:val="24"/>
                    </w:rPr>
                    <m:t>g</m:t>
                  </m:r>
                </m:den>
              </m:f>
            </m:e>
          </m:rad>
        </m:oMath>
      </m:oMathPara>
    </w:p>
    <w:p w:rsidR="00C503DF" w:rsidRDefault="00C503DF" w:rsidP="00A851F1">
      <w:pPr>
        <w:rPr>
          <w:sz w:val="24"/>
          <w:szCs w:val="24"/>
        </w:rPr>
      </w:pPr>
      <w:proofErr w:type="gramStart"/>
      <w:r>
        <w:rPr>
          <w:sz w:val="24"/>
          <w:szCs w:val="24"/>
        </w:rPr>
        <w:lastRenderedPageBreak/>
        <w:t>donde</w:t>
      </w:r>
      <w:proofErr w:type="gramEnd"/>
      <w:r>
        <w:rPr>
          <w:sz w:val="24"/>
          <w:szCs w:val="24"/>
        </w:rPr>
        <w:t xml:space="preserve"> elegimos para el tiempo la solución distinta de cero.</w:t>
      </w:r>
    </w:p>
    <w:p w:rsidR="00A851F1" w:rsidRPr="00C503DF" w:rsidRDefault="00C503DF" w:rsidP="00A851F1">
      <w:pPr>
        <w:rPr>
          <w:sz w:val="24"/>
          <w:szCs w:val="24"/>
        </w:rPr>
      </w:pPr>
      <w:r>
        <w:rPr>
          <w:sz w:val="24"/>
          <w:szCs w:val="24"/>
        </w:rPr>
        <w:t xml:space="preserve">Ahora sí podemos calcular </w:t>
      </w:r>
      <w:proofErr w:type="gramStart"/>
      <w:r>
        <w:rPr>
          <w:sz w:val="24"/>
          <w:szCs w:val="24"/>
        </w:rPr>
        <w:t>x(</w:t>
      </w:r>
      <w:proofErr w:type="spellStart"/>
      <w:proofErr w:type="gramEnd"/>
      <w:r>
        <w:rPr>
          <w:sz w:val="24"/>
          <w:szCs w:val="24"/>
        </w:rPr>
        <w:t>t</w:t>
      </w:r>
      <w:r>
        <w:rPr>
          <w:sz w:val="24"/>
          <w:szCs w:val="24"/>
          <w:vertAlign w:val="subscript"/>
        </w:rPr>
        <w:t>c</w:t>
      </w:r>
      <w:proofErr w:type="spellEnd"/>
      <w:r>
        <w:rPr>
          <w:sz w:val="24"/>
          <w:szCs w:val="24"/>
        </w:rPr>
        <w:t>) y de ahí despejar v</w:t>
      </w:r>
      <w:r>
        <w:rPr>
          <w:sz w:val="24"/>
          <w:szCs w:val="24"/>
          <w:vertAlign w:val="subscript"/>
        </w:rPr>
        <w:t>0x</w:t>
      </w:r>
      <w:r>
        <w:rPr>
          <w:sz w:val="24"/>
          <w:szCs w:val="24"/>
        </w:rPr>
        <w:t>.</w:t>
      </w:r>
    </w:p>
    <w:p w:rsidR="00A851F1" w:rsidRDefault="00A851F1" w:rsidP="00A851F1">
      <w:pPr>
        <w:rPr>
          <w:sz w:val="24"/>
          <w:szCs w:val="24"/>
        </w:rPr>
      </w:pPr>
    </w:p>
    <w:p w:rsidR="00A4770C" w:rsidRPr="004A05C6" w:rsidRDefault="004A05C6" w:rsidP="00A4770C">
      <w:pPr>
        <w:ind w:left="284" w:hanging="284"/>
        <w:rPr>
          <w:sz w:val="24"/>
          <w:szCs w:val="24"/>
        </w:rPr>
      </w:pPr>
      <m:oMathPara>
        <m:oMath>
          <m:r>
            <w:rPr>
              <w:rFonts w:ascii="Cambria Math" w:hAnsi="Cambria Math"/>
              <w:sz w:val="24"/>
              <w:szCs w:val="24"/>
            </w:rPr>
            <m:t>x</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=3</m:t>
          </m:r>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0x</m:t>
              </m:r>
            </m:sub>
          </m:sSub>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9</m:t>
                  </m:r>
                </m:num>
                <m:den>
                  <m:r>
                    <w:rPr>
                      <w:rFonts w:ascii="Cambria Math" w:hAnsi="Cambria Math"/>
                      <w:sz w:val="24"/>
                      <w:szCs w:val="24"/>
                    </w:rPr>
                    <m:t>8</m:t>
                  </m:r>
                </m:den>
              </m:f>
              <m:r>
                <w:rPr>
                  <w:rFonts w:ascii="Cambria Math" w:hAnsi="Cambria Math"/>
                  <w:sz w:val="24"/>
                  <w:szCs w:val="24"/>
                </w:rPr>
                <m:t>hg</m:t>
              </m:r>
            </m:e>
          </m:rad>
        </m:oMath>
      </m:oMathPara>
    </w:p>
    <w:p w:rsidR="00A4770C" w:rsidRDefault="00A4770C" w:rsidP="00A851F1">
      <w:pPr>
        <w:rPr>
          <w:sz w:val="24"/>
          <w:szCs w:val="24"/>
        </w:rPr>
      </w:pPr>
    </w:p>
    <w:p w:rsidR="00A851F1" w:rsidRDefault="00A851F1" w:rsidP="00A851F1">
      <w:pPr>
        <w:rPr>
          <w:sz w:val="24"/>
          <w:szCs w:val="24"/>
        </w:rPr>
      </w:pPr>
      <w:r>
        <w:rPr>
          <w:sz w:val="24"/>
          <w:szCs w:val="24"/>
        </w:rPr>
        <w:t>Finalmente</w:t>
      </w:r>
      <w:r w:rsidR="00675C8E">
        <w:rPr>
          <w:sz w:val="24"/>
          <w:szCs w:val="24"/>
        </w:rPr>
        <w:t>:</w:t>
      </w:r>
    </w:p>
    <w:p w:rsidR="00675C8E" w:rsidRDefault="00675C8E" w:rsidP="00A851F1"/>
    <w:p w:rsidR="00675C8E" w:rsidRPr="004A05C6" w:rsidRDefault="004A05C6" w:rsidP="00675C8E">
      <w:pPr>
        <w:ind w:left="284" w:hanging="284"/>
      </w:pPr>
      <m:oMathPara>
        <m:oMath>
          <m:r>
            <w:rPr>
              <w:rFonts w:ascii="Cambria Math" w:hAnsi="Cambria Math"/>
              <w:sz w:val="24"/>
              <w:szCs w:val="24"/>
            </w:rPr>
            <m:t>α=arctg</m:t>
          </m:r>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0y</m:t>
                      </m:r>
                    </m:sub>
                  </m:sSub>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0x</m:t>
                      </m:r>
                    </m:sub>
                  </m:sSub>
                </m:den>
              </m:f>
            </m:e>
          </m:d>
          <m:r>
            <w:rPr>
              <w:rFonts w:ascii="Cambria Math" w:hAnsi="Cambria Math"/>
              <w:sz w:val="24"/>
              <w:szCs w:val="24"/>
            </w:rPr>
            <m:t>=arctg</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e>
          </m:d>
          <m:r>
            <w:rPr>
              <w:rFonts w:ascii="Cambria Math" w:hAnsi="Cambria Math"/>
              <w:sz w:val="24"/>
              <w:szCs w:val="24"/>
            </w:rPr>
            <m:t>=53°8'</m:t>
          </m:r>
        </m:oMath>
      </m:oMathPara>
    </w:p>
    <w:p w:rsidR="00A851F1" w:rsidRDefault="00A851F1" w:rsidP="00A851F1">
      <w:pPr>
        <w:pageBreakBefore/>
      </w:pPr>
    </w:p>
    <w:p w:rsidR="00A851F1" w:rsidRDefault="00A851F1" w:rsidP="00A851F1">
      <w:pPr>
        <w:rPr>
          <w:sz w:val="24"/>
          <w:szCs w:val="24"/>
        </w:rPr>
      </w:pPr>
    </w:p>
    <w:p w:rsidR="00A851F1" w:rsidRDefault="00A851F1" w:rsidP="00A851F1">
      <w:pPr>
        <w:rPr>
          <w:sz w:val="24"/>
          <w:szCs w:val="24"/>
        </w:rPr>
      </w:pPr>
    </w:p>
    <w:p w:rsidR="00A851F1" w:rsidRDefault="00A851F1" w:rsidP="00A851F1">
      <w:pPr>
        <w:pStyle w:val="Prrafodelista1"/>
        <w:ind w:left="0"/>
        <w:jc w:val="both"/>
      </w:pPr>
      <w:r>
        <w:rPr>
          <w:rFonts w:ascii="Times New Roman" w:eastAsia="Times New Roman" w:hAnsi="Times New Roman"/>
          <w:b/>
          <w:sz w:val="24"/>
          <w:szCs w:val="24"/>
          <w:lang w:eastAsia="es-ES"/>
        </w:rPr>
        <w:t>PROBLEMA 3</w:t>
      </w:r>
    </w:p>
    <w:p w:rsidR="00A851F1" w:rsidRDefault="00A851F1" w:rsidP="00A851F1">
      <w:pPr>
        <w:pStyle w:val="Prrafodelista1"/>
        <w:pBdr>
          <w:top w:val="single" w:sz="4" w:space="1" w:color="00000A"/>
          <w:left w:val="single" w:sz="4" w:space="4" w:color="00000A"/>
          <w:bottom w:val="single" w:sz="4" w:space="1" w:color="00000A"/>
          <w:right w:val="single" w:sz="4" w:space="4" w:color="00000A"/>
        </w:pBdr>
        <w:ind w:left="0"/>
        <w:jc w:val="both"/>
      </w:pPr>
      <w:r>
        <w:rPr>
          <w:rFonts w:ascii="Times New Roman" w:eastAsia="Times New Roman" w:hAnsi="Times New Roman"/>
          <w:sz w:val="24"/>
          <w:szCs w:val="24"/>
          <w:lang w:eastAsia="es-ES"/>
        </w:rPr>
        <w:t>Un cazador que no sabe que los proyectiles caen, dispara directamente a un mono que está sobre un árbol. El mono, que tampoco sabe física, se deja caer justo cuando el cazador dispara. Probar que el disparo llega al mono.</w:t>
      </w:r>
    </w:p>
    <w:p w:rsidR="00A851F1" w:rsidRDefault="004A05C6" w:rsidP="00A851F1">
      <w:pPr>
        <w:pStyle w:val="Prrafodelista1"/>
        <w:ind w:left="0"/>
        <w:jc w:val="both"/>
        <w:rPr>
          <w:rFonts w:ascii="Times New Roman" w:eastAsia="Times New Roman" w:hAnsi="Times New Roman"/>
          <w:b/>
          <w:sz w:val="24"/>
          <w:szCs w:val="24"/>
          <w:lang w:eastAsia="es-ES"/>
        </w:rPr>
      </w:pPr>
      <w:r>
        <w:rPr>
          <w:noProof/>
          <w:lang w:eastAsia="es-AR"/>
        </w:rPr>
        <w:drawing>
          <wp:inline distT="0" distB="0" distL="0" distR="0">
            <wp:extent cx="5391150" cy="3933825"/>
            <wp:effectExtent l="0" t="0" r="0" b="9525"/>
            <wp:docPr id="28"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3933825"/>
                    </a:xfrm>
                    <a:prstGeom prst="rect">
                      <a:avLst/>
                    </a:prstGeom>
                    <a:solidFill>
                      <a:srgbClr val="FFFFFF"/>
                    </a:solidFill>
                    <a:ln>
                      <a:noFill/>
                    </a:ln>
                  </pic:spPr>
                </pic:pic>
              </a:graphicData>
            </a:graphic>
          </wp:inline>
        </w:drawing>
      </w:r>
    </w:p>
    <w:p w:rsidR="00A851F1" w:rsidRDefault="00A851F1" w:rsidP="00A851F1">
      <w:pPr>
        <w:pStyle w:val="Prrafodelista1"/>
        <w:ind w:left="0"/>
        <w:jc w:val="both"/>
        <w:rPr>
          <w:rFonts w:ascii="Times New Roman" w:eastAsia="Times New Roman" w:hAnsi="Times New Roman"/>
          <w:b/>
          <w:sz w:val="24"/>
          <w:szCs w:val="24"/>
          <w:lang w:eastAsia="es-ES"/>
        </w:rPr>
      </w:pPr>
    </w:p>
    <w:p w:rsidR="00A851F1" w:rsidRDefault="00A851F1" w:rsidP="00A851F1">
      <w:pPr>
        <w:pStyle w:val="Prrafodelista1"/>
        <w:ind w:left="0"/>
        <w:jc w:val="both"/>
      </w:pPr>
      <w:r>
        <w:rPr>
          <w:rFonts w:ascii="Times New Roman" w:eastAsia="Times New Roman" w:hAnsi="Times New Roman"/>
          <w:sz w:val="24"/>
          <w:szCs w:val="24"/>
          <w:lang w:eastAsia="es-ES"/>
        </w:rPr>
        <w:t>Es decir, se trata de una tautología. Siempre el disparo llega al mono, pero éste tiene que dejarse caer. De lo contrario no le pegaría.</w:t>
      </w:r>
    </w:p>
    <w:p w:rsidR="00A851F1" w:rsidRDefault="00A851F1" w:rsidP="00A851F1">
      <w:pPr>
        <w:pStyle w:val="Prrafodelista1"/>
        <w:ind w:left="0"/>
        <w:jc w:val="both"/>
        <w:rPr>
          <w:rFonts w:ascii="Times New Roman" w:eastAsia="Times New Roman" w:hAnsi="Times New Roman"/>
          <w:b/>
          <w:sz w:val="24"/>
          <w:szCs w:val="24"/>
          <w:lang w:eastAsia="es-ES"/>
        </w:rPr>
      </w:pPr>
    </w:p>
    <w:p w:rsidR="00A851F1" w:rsidRDefault="00A851F1" w:rsidP="00A851F1"/>
    <w:p w:rsidR="003D4C38" w:rsidRDefault="003D4C38"/>
    <w:sectPr w:rsidR="003D4C38" w:rsidSect="00B26B1C">
      <w:footerReference w:type="default" r:id="rId22"/>
      <w:pgSz w:w="12240" w:h="15840"/>
      <w:pgMar w:top="1247" w:right="1701" w:bottom="1361" w:left="1701" w:header="1134" w:footer="851" w:gutter="0"/>
      <w:pgNumType w:start="1"/>
      <w:cols w:space="720"/>
      <w:docGrid w:linePitch="249"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89D" w:rsidRDefault="0000589D" w:rsidP="00B26B1C">
      <w:r>
        <w:separator/>
      </w:r>
    </w:p>
  </w:endnote>
  <w:endnote w:type="continuationSeparator" w:id="0">
    <w:p w:rsidR="0000589D" w:rsidRDefault="0000589D" w:rsidP="00B26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6B1C" w:rsidRDefault="004A05C6">
    <w:pPr>
      <w:pStyle w:val="Piedepgina"/>
      <w:pBdr>
        <w:top w:val="double" w:sz="4" w:space="2" w:color="00000A"/>
        <w:left w:val="none" w:sz="0" w:space="0" w:color="000000"/>
        <w:bottom w:val="none" w:sz="0" w:space="0" w:color="000000"/>
        <w:right w:val="none" w:sz="0" w:space="0" w:color="000000"/>
      </w:pBdr>
      <w:ind w:left="-567" w:right="-852"/>
      <w:jc w:val="center"/>
    </w:pPr>
    <w:r>
      <w:rPr>
        <w:noProof/>
        <w:lang w:eastAsia="es-AR"/>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0</wp:posOffset>
              </wp:positionV>
              <wp:extent cx="635000" cy="635000"/>
              <wp:effectExtent l="9525" t="9525" r="0" b="0"/>
              <wp:wrapSquare wrapText="largest"/>
              <wp:docPr id="4" name="AutoShape 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3163 w 21600"/>
                          <a:gd name="T1" fmla="*/ 3163 h 21600"/>
                          <a:gd name="T2" fmla="*/ 18437 w 21600"/>
                          <a:gd name="T3" fmla="*/ 18437 h 21600"/>
                        </a:gdLst>
                        <a:ahLst/>
                        <a:cxnLst>
                          <a:cxn ang="0">
                            <a:pos x="r" y="vc"/>
                          </a:cxn>
                          <a:cxn ang="5400000">
                            <a:pos x="hc" y="b"/>
                          </a:cxn>
                          <a:cxn ang="10800000">
                            <a:pos x="l" y="vc"/>
                          </a:cxn>
                          <a:cxn ang="16200000">
                            <a:pos x="hc" y="t"/>
                          </a:cxn>
                        </a:cxnLst>
                        <a:rect l="T0" t="T1" r="T2" b="T3"/>
                        <a:pathLst>
                          <a:path w="21600" h="21600">
                            <a:moveTo>
                              <a:pt x="0" y="0"/>
                            </a:moveTo>
                            <a:lnTo>
                              <a:pt x="0" y="0"/>
                            </a:lnTo>
                            <a:lnTo>
                              <a:pt x="0" y="0"/>
                            </a:lnTo>
                            <a:lnTo>
                              <a:pt x="0" y="0"/>
                            </a:lnTo>
                            <a:close/>
                          </a:path>
                        </a:pathLst>
                      </a:custGeom>
                      <a:solidFill>
                        <a:srgbClr val="FFFFFF"/>
                      </a:solidFill>
                      <a:ln w="9525">
                        <a:solidFill>
                          <a:srgbClr val="000000"/>
                        </a:solidFill>
                        <a:miter lim="800000"/>
                        <a:headEnd/>
                        <a:tailEnd/>
                      </a:ln>
                    </wps:spPr>
                    <wps:txbx>
                      <w:txbxContent>
                        <w:p w:rsidR="003D4C38" w:rsidRDefault="003D4C3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 o:spid="_x0000_s1026" style="position:absolute;left:0;text-align:left;margin-left:0;margin-top:0;width:50pt;height:50pt;z-index:251658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" adj="-11796480,,5400" path="m,l,,,,,xe">
              <v:stroke joinstyle="miter"/>
              <v:formulas/>
              <v:path o:connecttype="custom" o:connectlocs="635000,317500;317500,635000;0,317500;317500,0" o:connectangles="0,90,180,270" textboxrect="3163,3163,18437,18437"/>
              <o:lock v:ext="edit" selection="t"/>
              <v:textbox>
                <w:txbxContent>
                  <w:p w:rsidR="003D4C38" w:rsidRDefault="003D4C38"/>
                </w:txbxContent>
              </v:textbox>
              <w10:wrap type="square" side="largest"/>
            </v:shape>
          </w:pict>
        </mc:Fallback>
      </mc:AlternateContent>
    </w:r>
    <w:r>
      <w:rPr>
        <w:noProof/>
        <w:lang w:eastAsia="es-AR"/>
      </w:rPr>
      <mc:AlternateContent>
        <mc:Choice Requires="wps">
          <w:drawing>
            <wp:anchor distT="0" distB="0" distL="114300" distR="114300" simplePos="0" relativeHeight="251656704" behindDoc="1" locked="0" layoutInCell="1" allowOverlap="1">
              <wp:simplePos x="0" y="0"/>
              <wp:positionH relativeFrom="page">
                <wp:posOffset>6910070</wp:posOffset>
              </wp:positionH>
              <wp:positionV relativeFrom="paragraph">
                <wp:posOffset>134620</wp:posOffset>
              </wp:positionV>
              <wp:extent cx="227965" cy="140335"/>
              <wp:effectExtent l="4445" t="1270" r="0" b="1270"/>
              <wp:wrapNone/>
              <wp:docPr id="3" name="Fram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965" cy="140335"/>
                      </a:xfrm>
                      <a:custGeom>
                        <a:avLst/>
                        <a:gdLst>
                          <a:gd name="G0" fmla="*/ 360 1 2"/>
                          <a:gd name="G1" fmla="*/ 222 1 2"/>
                          <a:gd name="G2" fmla="+- 222 0 0"/>
                          <a:gd name="G3" fmla="+- 360 0 0"/>
                        </a:gdLst>
                        <a:ahLst/>
                        <a:cxnLst>
                          <a:cxn ang="0">
                            <a:pos x="r" y="vc"/>
                          </a:cxn>
                          <a:cxn ang="5400000">
                            <a:pos x="hc" y="b"/>
                          </a:cxn>
                          <a:cxn ang="10800000">
                            <a:pos x="l" y="vc"/>
                          </a:cxn>
                          <a:cxn ang="16200000">
                            <a:pos x="hc" y="t"/>
                          </a:cxn>
                        </a:cxnLst>
                        <a:rect l="0" t="0" r="0" b="0"/>
                        <a:pathLst>
                          <a:path>
                            <a:moveTo>
                              <a:pt x="0" y="0"/>
                            </a:moveTo>
                            <a:lnTo>
                              <a:pt x="0" y="0"/>
                            </a:lnTo>
                            <a:lnTo>
                              <a:pt x="0" y="0"/>
                            </a:lnTo>
                            <a:lnTo>
                              <a:pt x="0" y="0"/>
                            </a:lnTo>
                            <a:close/>
                          </a:path>
                        </a:pathLst>
                      </a:custGeom>
                      <a:solidFill>
                        <a:srgbClr val="FFFFFF">
                          <a:alpha val="0"/>
                        </a:srgbClr>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id="Frame1" o:spid="_x0000_s1026" style="position:absolute;margin-left:544.1pt;margin-top:10.6pt;width:17.95pt;height:11.0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27965,14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" path="m,l,,,,,xe" stroked="f" strokecolor="#3465a4">
              <v:fill opacity="0"/>
              <v:path o:connecttype="custom" o:connectlocs="227965,70168;113983,140335;0,70168;113983,0" o:connectangles="0,90,180,270" textboxrect="0,0,227965,140335"/>
              <w10:wrap anchorx="page"/>
            </v:shape>
          </w:pict>
        </mc:Fallback>
      </mc:AlternateContent>
    </w:r>
  </w:p>
  <w:p w:rsidR="00B26B1C" w:rsidRDefault="007E44DD">
    <w:pPr>
      <w:pStyle w:val="Piedepgina"/>
      <w:pBdr>
        <w:top w:val="double" w:sz="4" w:space="2" w:color="00000A"/>
        <w:left w:val="none" w:sz="0" w:space="0" w:color="000000"/>
        <w:bottom w:val="none" w:sz="0" w:space="0" w:color="000000"/>
        <w:right w:val="none" w:sz="0" w:space="0" w:color="000000"/>
      </w:pBdr>
      <w:ind w:left="-567" w:right="-852"/>
      <w:jc w:val="center"/>
    </w:pPr>
    <w:r>
      <w:rPr>
        <w:i/>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89D" w:rsidRDefault="0000589D" w:rsidP="00B26B1C">
      <w:r>
        <w:separator/>
      </w:r>
    </w:p>
  </w:footnote>
  <w:footnote w:type="continuationSeparator" w:id="0">
    <w:p w:rsidR="0000589D" w:rsidRDefault="0000589D" w:rsidP="00B26B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name w:val="WWNum2"/>
    <w:lvl w:ilvl="0">
      <w:start w:val="1"/>
      <w:numFmt w:val="bullet"/>
      <w:lvlText w:val=""/>
      <w:lvlJc w:val="left"/>
      <w:pPr>
        <w:tabs>
          <w:tab w:val="num" w:pos="720"/>
        </w:tabs>
        <w:ind w:left="720" w:hanging="360"/>
      </w:pPr>
      <w:rPr>
        <w:rFonts w:ascii="Symbol" w:hAnsi="Symbol" w:cs="Symbol"/>
        <w:b/>
        <w:sz w:val="24"/>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
    <w:nsid w:val="00000003"/>
    <w:multiLevelType w:val="multilevel"/>
    <w:tmpl w:val="00000003"/>
    <w:name w:val="WWNum3"/>
    <w:lvl w:ilvl="0">
      <w:start w:val="1"/>
      <w:numFmt w:val="bullet"/>
      <w:lvlText w:val=""/>
      <w:lvlJc w:val="left"/>
      <w:pPr>
        <w:tabs>
          <w:tab w:val="num" w:pos="720"/>
        </w:tabs>
        <w:ind w:left="720" w:hanging="360"/>
      </w:pPr>
      <w:rPr>
        <w:rFonts w:ascii="Symbol" w:hAnsi="Symbol" w:cs="Symbol"/>
        <w:b/>
        <w:sz w:val="24"/>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3">
    <w:nsid w:val="00000004"/>
    <w:multiLevelType w:val="multilevel"/>
    <w:tmpl w:val="00000004"/>
    <w:name w:val="WWNum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name w:val="WWNum5"/>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name w:val="WWNum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name w:val="WWNum7"/>
    <w:lvl w:ilvl="0">
      <w:start w:val="1"/>
      <w:numFmt w:val="lowerLetter"/>
      <w:lvlText w:val="%1)"/>
      <w:lvlJc w:val="left"/>
      <w:pPr>
        <w:tabs>
          <w:tab w:val="num" w:pos="1068"/>
        </w:tabs>
        <w:ind w:left="1068" w:hanging="360"/>
      </w:p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7">
    <w:nsid w:val="00000008"/>
    <w:multiLevelType w:val="multilevel"/>
    <w:tmpl w:val="00000008"/>
    <w:name w:val="WWNum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name w:val="WWNum9"/>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name w:val="WWNum1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nsid w:val="0000000B"/>
    <w:multiLevelType w:val="multilevel"/>
    <w:tmpl w:val="0000000B"/>
    <w:name w:val="WWNum1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5C6"/>
    <w:rsid w:val="0000589D"/>
    <w:rsid w:val="00116C12"/>
    <w:rsid w:val="001641CE"/>
    <w:rsid w:val="003C5257"/>
    <w:rsid w:val="003D4C38"/>
    <w:rsid w:val="004A05C6"/>
    <w:rsid w:val="004E6F15"/>
    <w:rsid w:val="006563F7"/>
    <w:rsid w:val="00675C8E"/>
    <w:rsid w:val="00706B78"/>
    <w:rsid w:val="007E44DD"/>
    <w:rsid w:val="00846C65"/>
    <w:rsid w:val="00927546"/>
    <w:rsid w:val="009D067B"/>
    <w:rsid w:val="009F263B"/>
    <w:rsid w:val="00A4770C"/>
    <w:rsid w:val="00A851F1"/>
    <w:rsid w:val="00B26B1C"/>
    <w:rsid w:val="00B704B9"/>
    <w:rsid w:val="00C503DF"/>
    <w:rsid w:val="00E50D53"/>
    <w:rsid w:val="00F54554"/>
    <w:rsid w:val="00F964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1F1"/>
    <w:pPr>
      <w:suppressAutoHyphens/>
      <w:overflowPunct w:val="0"/>
    </w:pPr>
    <w:rPr>
      <w:rFonts w:ascii="Times New Roman" w:eastAsia="Times New Roman" w:hAnsi="Times New Roman"/>
      <w:color w:val="00000A"/>
      <w:kern w:val="1"/>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merodepgina1">
    <w:name w:val="Número de página1"/>
    <w:basedOn w:val="Fuentedeprrafopredeter"/>
    <w:rsid w:val="00A851F1"/>
  </w:style>
  <w:style w:type="character" w:customStyle="1" w:styleId="Textoennegrita1">
    <w:name w:val="Texto en negrita1"/>
    <w:rsid w:val="00A851F1"/>
    <w:rPr>
      <w:b/>
      <w:bCs/>
    </w:rPr>
  </w:style>
  <w:style w:type="character" w:customStyle="1" w:styleId="estilo41">
    <w:name w:val="estilo41"/>
    <w:rsid w:val="00A851F1"/>
    <w:rPr>
      <w:sz w:val="15"/>
      <w:szCs w:val="15"/>
    </w:rPr>
  </w:style>
  <w:style w:type="character" w:customStyle="1" w:styleId="Textodelmarcadordeposicin1">
    <w:name w:val="Texto del marcador de posición1"/>
    <w:rsid w:val="00A851F1"/>
    <w:rPr>
      <w:color w:val="808080"/>
    </w:rPr>
  </w:style>
  <w:style w:type="paragraph" w:styleId="Textoindependiente">
    <w:name w:val="Body Text"/>
    <w:basedOn w:val="Normal"/>
    <w:link w:val="TextoindependienteCar"/>
    <w:rsid w:val="00A851F1"/>
    <w:rPr>
      <w:rFonts w:ascii="Arial" w:hAnsi="Arial"/>
      <w:b/>
    </w:rPr>
  </w:style>
  <w:style w:type="character" w:customStyle="1" w:styleId="TextoindependienteCar">
    <w:name w:val="Texto independiente Car"/>
    <w:link w:val="Textoindependiente"/>
    <w:rsid w:val="00A851F1"/>
    <w:rPr>
      <w:rFonts w:ascii="Arial" w:eastAsia="Times New Roman" w:hAnsi="Arial" w:cs="Times New Roman"/>
      <w:b/>
      <w:color w:val="00000A"/>
      <w:kern w:val="1"/>
      <w:sz w:val="20"/>
      <w:szCs w:val="20"/>
      <w:lang w:val="es-AR" w:eastAsia="es-ES"/>
    </w:rPr>
  </w:style>
  <w:style w:type="paragraph" w:styleId="Piedepgina">
    <w:name w:val="footer"/>
    <w:basedOn w:val="Normal"/>
    <w:link w:val="PiedepginaCar"/>
    <w:rsid w:val="00A851F1"/>
    <w:pPr>
      <w:tabs>
        <w:tab w:val="center" w:pos="4419"/>
        <w:tab w:val="right" w:pos="8838"/>
      </w:tabs>
    </w:pPr>
  </w:style>
  <w:style w:type="character" w:customStyle="1" w:styleId="PiedepginaCar">
    <w:name w:val="Pie de página Car"/>
    <w:link w:val="Piedepgina"/>
    <w:rsid w:val="00A851F1"/>
    <w:rPr>
      <w:rFonts w:ascii="Times New Roman" w:eastAsia="Times New Roman" w:hAnsi="Times New Roman" w:cs="Times New Roman"/>
      <w:color w:val="00000A"/>
      <w:kern w:val="1"/>
      <w:sz w:val="20"/>
      <w:szCs w:val="20"/>
      <w:lang w:val="es-AR" w:eastAsia="es-ES"/>
    </w:rPr>
  </w:style>
  <w:style w:type="paragraph" w:styleId="Encabezado">
    <w:name w:val="header"/>
    <w:basedOn w:val="Normal"/>
    <w:link w:val="EncabezadoCar"/>
    <w:uiPriority w:val="99"/>
    <w:rsid w:val="00A851F1"/>
    <w:pPr>
      <w:tabs>
        <w:tab w:val="center" w:pos="4419"/>
        <w:tab w:val="right" w:pos="8838"/>
      </w:tabs>
    </w:pPr>
  </w:style>
  <w:style w:type="character" w:customStyle="1" w:styleId="EncabezadoCar">
    <w:name w:val="Encabezado Car"/>
    <w:link w:val="Encabezado"/>
    <w:uiPriority w:val="99"/>
    <w:rsid w:val="00A851F1"/>
    <w:rPr>
      <w:rFonts w:ascii="Times New Roman" w:eastAsia="Times New Roman" w:hAnsi="Times New Roman" w:cs="Times New Roman"/>
      <w:color w:val="00000A"/>
      <w:kern w:val="1"/>
      <w:sz w:val="20"/>
      <w:szCs w:val="20"/>
      <w:lang w:val="es-AR" w:eastAsia="es-ES"/>
    </w:rPr>
  </w:style>
  <w:style w:type="paragraph" w:styleId="NormalWeb">
    <w:name w:val="Normal (Web)"/>
    <w:basedOn w:val="Normal"/>
    <w:rsid w:val="00A851F1"/>
    <w:pPr>
      <w:spacing w:before="100" w:after="100"/>
    </w:pPr>
    <w:rPr>
      <w:sz w:val="24"/>
      <w:szCs w:val="24"/>
    </w:rPr>
  </w:style>
  <w:style w:type="paragraph" w:customStyle="1" w:styleId="Prrafodelista1">
    <w:name w:val="Párrafo de lista1"/>
    <w:basedOn w:val="Normal"/>
    <w:rsid w:val="00A851F1"/>
    <w:pPr>
      <w:spacing w:after="200" w:line="276" w:lineRule="auto"/>
      <w:ind w:left="720"/>
      <w:contextualSpacing/>
    </w:pPr>
    <w:rPr>
      <w:rFonts w:ascii="Calibri" w:eastAsia="Calibri" w:hAnsi="Calibri"/>
      <w:sz w:val="22"/>
      <w:szCs w:val="22"/>
      <w:lang w:eastAsia="en-US"/>
    </w:rPr>
  </w:style>
  <w:style w:type="paragraph" w:styleId="Ttulo">
    <w:name w:val="Title"/>
    <w:basedOn w:val="Normal"/>
    <w:link w:val="TtuloCar"/>
    <w:qFormat/>
    <w:rsid w:val="00A851F1"/>
    <w:pPr>
      <w:jc w:val="center"/>
      <w:textAlignment w:val="baseline"/>
    </w:pPr>
    <w:rPr>
      <w:rFonts w:ascii="Comic Sans MS" w:hAnsi="Comic Sans MS"/>
      <w:b/>
      <w:sz w:val="24"/>
    </w:rPr>
  </w:style>
  <w:style w:type="character" w:customStyle="1" w:styleId="TtuloCar">
    <w:name w:val="Título Car"/>
    <w:link w:val="Ttulo"/>
    <w:rsid w:val="00A851F1"/>
    <w:rPr>
      <w:rFonts w:ascii="Comic Sans MS" w:eastAsia="Times New Roman" w:hAnsi="Comic Sans MS" w:cs="Times New Roman"/>
      <w:b/>
      <w:color w:val="00000A"/>
      <w:kern w:val="1"/>
      <w:sz w:val="24"/>
      <w:szCs w:val="20"/>
      <w:lang w:val="es-AR" w:eastAsia="es-ES"/>
    </w:rPr>
  </w:style>
  <w:style w:type="paragraph" w:styleId="Textodeglobo">
    <w:name w:val="Balloon Text"/>
    <w:basedOn w:val="Normal"/>
    <w:link w:val="TextodegloboCar"/>
    <w:uiPriority w:val="99"/>
    <w:semiHidden/>
    <w:unhideWhenUsed/>
    <w:rsid w:val="00A851F1"/>
    <w:rPr>
      <w:rFonts w:ascii="Tahoma" w:hAnsi="Tahoma" w:cs="Tahoma"/>
      <w:sz w:val="16"/>
      <w:szCs w:val="16"/>
    </w:rPr>
  </w:style>
  <w:style w:type="character" w:customStyle="1" w:styleId="TextodegloboCar">
    <w:name w:val="Texto de globo Car"/>
    <w:link w:val="Textodeglobo"/>
    <w:uiPriority w:val="99"/>
    <w:semiHidden/>
    <w:rsid w:val="00A851F1"/>
    <w:rPr>
      <w:rFonts w:ascii="Tahoma" w:eastAsia="Times New Roman" w:hAnsi="Tahoma" w:cs="Tahoma"/>
      <w:color w:val="00000A"/>
      <w:kern w:val="1"/>
      <w:sz w:val="16"/>
      <w:szCs w:val="16"/>
      <w:lang w:val="es-AR" w:eastAsia="es-ES"/>
    </w:rPr>
  </w:style>
  <w:style w:type="character" w:styleId="Textodelmarcadordeposicin">
    <w:name w:val="Placeholder Text"/>
    <w:uiPriority w:val="99"/>
    <w:semiHidden/>
    <w:rsid w:val="00A851F1"/>
    <w:rPr>
      <w:color w:val="808080"/>
    </w:rPr>
  </w:style>
  <w:style w:type="paragraph" w:styleId="Prrafodelista">
    <w:name w:val="List Paragraph"/>
    <w:basedOn w:val="Normal"/>
    <w:uiPriority w:val="34"/>
    <w:qFormat/>
    <w:rsid w:val="00F964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1F1"/>
    <w:pPr>
      <w:suppressAutoHyphens/>
      <w:overflowPunct w:val="0"/>
    </w:pPr>
    <w:rPr>
      <w:rFonts w:ascii="Times New Roman" w:eastAsia="Times New Roman" w:hAnsi="Times New Roman"/>
      <w:color w:val="00000A"/>
      <w:kern w:val="1"/>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merodepgina1">
    <w:name w:val="Número de página1"/>
    <w:basedOn w:val="Fuentedeprrafopredeter"/>
    <w:rsid w:val="00A851F1"/>
  </w:style>
  <w:style w:type="character" w:customStyle="1" w:styleId="Textoennegrita1">
    <w:name w:val="Texto en negrita1"/>
    <w:rsid w:val="00A851F1"/>
    <w:rPr>
      <w:b/>
      <w:bCs/>
    </w:rPr>
  </w:style>
  <w:style w:type="character" w:customStyle="1" w:styleId="estilo41">
    <w:name w:val="estilo41"/>
    <w:rsid w:val="00A851F1"/>
    <w:rPr>
      <w:sz w:val="15"/>
      <w:szCs w:val="15"/>
    </w:rPr>
  </w:style>
  <w:style w:type="character" w:customStyle="1" w:styleId="Textodelmarcadordeposicin1">
    <w:name w:val="Texto del marcador de posición1"/>
    <w:rsid w:val="00A851F1"/>
    <w:rPr>
      <w:color w:val="808080"/>
    </w:rPr>
  </w:style>
  <w:style w:type="paragraph" w:styleId="Textoindependiente">
    <w:name w:val="Body Text"/>
    <w:basedOn w:val="Normal"/>
    <w:link w:val="TextoindependienteCar"/>
    <w:rsid w:val="00A851F1"/>
    <w:rPr>
      <w:rFonts w:ascii="Arial" w:hAnsi="Arial"/>
      <w:b/>
    </w:rPr>
  </w:style>
  <w:style w:type="character" w:customStyle="1" w:styleId="TextoindependienteCar">
    <w:name w:val="Texto independiente Car"/>
    <w:link w:val="Textoindependiente"/>
    <w:rsid w:val="00A851F1"/>
    <w:rPr>
      <w:rFonts w:ascii="Arial" w:eastAsia="Times New Roman" w:hAnsi="Arial" w:cs="Times New Roman"/>
      <w:b/>
      <w:color w:val="00000A"/>
      <w:kern w:val="1"/>
      <w:sz w:val="20"/>
      <w:szCs w:val="20"/>
      <w:lang w:val="es-AR" w:eastAsia="es-ES"/>
    </w:rPr>
  </w:style>
  <w:style w:type="paragraph" w:styleId="Piedepgina">
    <w:name w:val="footer"/>
    <w:basedOn w:val="Normal"/>
    <w:link w:val="PiedepginaCar"/>
    <w:rsid w:val="00A851F1"/>
    <w:pPr>
      <w:tabs>
        <w:tab w:val="center" w:pos="4419"/>
        <w:tab w:val="right" w:pos="8838"/>
      </w:tabs>
    </w:pPr>
  </w:style>
  <w:style w:type="character" w:customStyle="1" w:styleId="PiedepginaCar">
    <w:name w:val="Pie de página Car"/>
    <w:link w:val="Piedepgina"/>
    <w:rsid w:val="00A851F1"/>
    <w:rPr>
      <w:rFonts w:ascii="Times New Roman" w:eastAsia="Times New Roman" w:hAnsi="Times New Roman" w:cs="Times New Roman"/>
      <w:color w:val="00000A"/>
      <w:kern w:val="1"/>
      <w:sz w:val="20"/>
      <w:szCs w:val="20"/>
      <w:lang w:val="es-AR" w:eastAsia="es-ES"/>
    </w:rPr>
  </w:style>
  <w:style w:type="paragraph" w:styleId="Encabezado">
    <w:name w:val="header"/>
    <w:basedOn w:val="Normal"/>
    <w:link w:val="EncabezadoCar"/>
    <w:uiPriority w:val="99"/>
    <w:rsid w:val="00A851F1"/>
    <w:pPr>
      <w:tabs>
        <w:tab w:val="center" w:pos="4419"/>
        <w:tab w:val="right" w:pos="8838"/>
      </w:tabs>
    </w:pPr>
  </w:style>
  <w:style w:type="character" w:customStyle="1" w:styleId="EncabezadoCar">
    <w:name w:val="Encabezado Car"/>
    <w:link w:val="Encabezado"/>
    <w:uiPriority w:val="99"/>
    <w:rsid w:val="00A851F1"/>
    <w:rPr>
      <w:rFonts w:ascii="Times New Roman" w:eastAsia="Times New Roman" w:hAnsi="Times New Roman" w:cs="Times New Roman"/>
      <w:color w:val="00000A"/>
      <w:kern w:val="1"/>
      <w:sz w:val="20"/>
      <w:szCs w:val="20"/>
      <w:lang w:val="es-AR" w:eastAsia="es-ES"/>
    </w:rPr>
  </w:style>
  <w:style w:type="paragraph" w:styleId="NormalWeb">
    <w:name w:val="Normal (Web)"/>
    <w:basedOn w:val="Normal"/>
    <w:rsid w:val="00A851F1"/>
    <w:pPr>
      <w:spacing w:before="100" w:after="100"/>
    </w:pPr>
    <w:rPr>
      <w:sz w:val="24"/>
      <w:szCs w:val="24"/>
    </w:rPr>
  </w:style>
  <w:style w:type="paragraph" w:customStyle="1" w:styleId="Prrafodelista1">
    <w:name w:val="Párrafo de lista1"/>
    <w:basedOn w:val="Normal"/>
    <w:rsid w:val="00A851F1"/>
    <w:pPr>
      <w:spacing w:after="200" w:line="276" w:lineRule="auto"/>
      <w:ind w:left="720"/>
      <w:contextualSpacing/>
    </w:pPr>
    <w:rPr>
      <w:rFonts w:ascii="Calibri" w:eastAsia="Calibri" w:hAnsi="Calibri"/>
      <w:sz w:val="22"/>
      <w:szCs w:val="22"/>
      <w:lang w:eastAsia="en-US"/>
    </w:rPr>
  </w:style>
  <w:style w:type="paragraph" w:styleId="Ttulo">
    <w:name w:val="Title"/>
    <w:basedOn w:val="Normal"/>
    <w:link w:val="TtuloCar"/>
    <w:qFormat/>
    <w:rsid w:val="00A851F1"/>
    <w:pPr>
      <w:jc w:val="center"/>
      <w:textAlignment w:val="baseline"/>
    </w:pPr>
    <w:rPr>
      <w:rFonts w:ascii="Comic Sans MS" w:hAnsi="Comic Sans MS"/>
      <w:b/>
      <w:sz w:val="24"/>
    </w:rPr>
  </w:style>
  <w:style w:type="character" w:customStyle="1" w:styleId="TtuloCar">
    <w:name w:val="Título Car"/>
    <w:link w:val="Ttulo"/>
    <w:rsid w:val="00A851F1"/>
    <w:rPr>
      <w:rFonts w:ascii="Comic Sans MS" w:eastAsia="Times New Roman" w:hAnsi="Comic Sans MS" w:cs="Times New Roman"/>
      <w:b/>
      <w:color w:val="00000A"/>
      <w:kern w:val="1"/>
      <w:sz w:val="24"/>
      <w:szCs w:val="20"/>
      <w:lang w:val="es-AR" w:eastAsia="es-ES"/>
    </w:rPr>
  </w:style>
  <w:style w:type="paragraph" w:styleId="Textodeglobo">
    <w:name w:val="Balloon Text"/>
    <w:basedOn w:val="Normal"/>
    <w:link w:val="TextodegloboCar"/>
    <w:uiPriority w:val="99"/>
    <w:semiHidden/>
    <w:unhideWhenUsed/>
    <w:rsid w:val="00A851F1"/>
    <w:rPr>
      <w:rFonts w:ascii="Tahoma" w:hAnsi="Tahoma" w:cs="Tahoma"/>
      <w:sz w:val="16"/>
      <w:szCs w:val="16"/>
    </w:rPr>
  </w:style>
  <w:style w:type="character" w:customStyle="1" w:styleId="TextodegloboCar">
    <w:name w:val="Texto de globo Car"/>
    <w:link w:val="Textodeglobo"/>
    <w:uiPriority w:val="99"/>
    <w:semiHidden/>
    <w:rsid w:val="00A851F1"/>
    <w:rPr>
      <w:rFonts w:ascii="Tahoma" w:eastAsia="Times New Roman" w:hAnsi="Tahoma" w:cs="Tahoma"/>
      <w:color w:val="00000A"/>
      <w:kern w:val="1"/>
      <w:sz w:val="16"/>
      <w:szCs w:val="16"/>
      <w:lang w:val="es-AR" w:eastAsia="es-ES"/>
    </w:rPr>
  </w:style>
  <w:style w:type="character" w:styleId="Textodelmarcadordeposicin">
    <w:name w:val="Placeholder Text"/>
    <w:uiPriority w:val="99"/>
    <w:semiHidden/>
    <w:rsid w:val="00A851F1"/>
    <w:rPr>
      <w:color w:val="808080"/>
    </w:rPr>
  </w:style>
  <w:style w:type="paragraph" w:styleId="Prrafodelista">
    <w:name w:val="List Paragraph"/>
    <w:basedOn w:val="Normal"/>
    <w:uiPriority w:val="34"/>
    <w:qFormat/>
    <w:rsid w:val="00F96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1.bin"/><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customXml" Target="../customXml/item4.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smastrangelo\Documents\SM\Susi\Dpto\2017\TPs%20FG\Barturen\FG-TP5_TIRO_OBLICUO%202017.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46FD085B29875249822764A38C5F63B6" ma:contentTypeVersion="9" ma:contentTypeDescription="Create a new document." ma:contentTypeScope="" ma:versionID="4918dba928fa21087b0cc15946e9af75">
  <xsd:schema xmlns:xsd="http://www.w3.org/2001/XMLSchema" xmlns:xs="http://www.w3.org/2001/XMLSchema" xmlns:p="http://schemas.microsoft.com/office/2006/metadata/properties" xmlns:ns2="c7701c16-9229-4666-8378-fc9580d977d0" xmlns:ns3="0c2f789d-87d1-4dc9-9a51-1fd80dd83c97" targetNamespace="http://schemas.microsoft.com/office/2006/metadata/properties" ma:root="true" ma:fieldsID="e54d778eab4ad9e59304b9162d21ca12" ns2:_="" ns3:_="">
    <xsd:import namespace="c7701c16-9229-4666-8378-fc9580d977d0"/>
    <xsd:import namespace="0c2f789d-87d1-4dc9-9a51-1fd80dd83c9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LengthInSeconds" minOccurs="0"/>
                <xsd:element ref="ns2:MediaServiceObjectDetectorVersions"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701c16-9229-4666-8378-fc9580d977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2f789d-87d1-4dc9-9a51-1fd80dd83c9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DE6914-8E15-4C1F-82D8-62FDBC9F91A9}">
  <ds:schemaRefs>
    <ds:schemaRef ds:uri="http://schemas.openxmlformats.org/officeDocument/2006/bibliography"/>
  </ds:schemaRefs>
</ds:datastoreItem>
</file>

<file path=customXml/itemProps2.xml><?xml version="1.0" encoding="utf-8"?>
<ds:datastoreItem xmlns:ds="http://schemas.openxmlformats.org/officeDocument/2006/customXml" ds:itemID="{81CD23A6-1B82-4C41-9C7E-4A8E28C07B39}"/>
</file>

<file path=customXml/itemProps3.xml><?xml version="1.0" encoding="utf-8"?>
<ds:datastoreItem xmlns:ds="http://schemas.openxmlformats.org/officeDocument/2006/customXml" ds:itemID="{61E9A20E-6116-44AB-A59E-1CD1542153D6}"/>
</file>

<file path=customXml/itemProps4.xml><?xml version="1.0" encoding="utf-8"?>
<ds:datastoreItem xmlns:ds="http://schemas.openxmlformats.org/officeDocument/2006/customXml" ds:itemID="{1B0587EC-F5A1-4B78-BD68-AF812DA20D55}"/>
</file>

<file path=docProps/app.xml><?xml version="1.0" encoding="utf-8"?>
<Properties xmlns="http://schemas.openxmlformats.org/officeDocument/2006/extended-properties" xmlns:vt="http://schemas.openxmlformats.org/officeDocument/2006/docPropsVTypes">
  <Template>FG-TP5_TIRO_OBLICUO 2017</Template>
  <TotalTime>0</TotalTime>
  <Pages>10</Pages>
  <Words>1781</Words>
  <Characters>9796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UADE</Company>
  <LinksUpToDate>false</LinksUpToDate>
  <CharactersWithSpaces>11554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UADE</dc:creator>
  <cp:lastModifiedBy>UADE</cp:lastModifiedBy>
  <cp:revision>2</cp:revision>
  <dcterms:created xsi:type="dcterms:W3CDTF">2019-02-08T11:53:00Z</dcterms:created>
  <dcterms:modified xsi:type="dcterms:W3CDTF">2019-02-08T11:53:00Z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0x01010046FD085B29875249822764A38C5F63B6</vt:lpwstr>
  </property>
</Properties>
</file>